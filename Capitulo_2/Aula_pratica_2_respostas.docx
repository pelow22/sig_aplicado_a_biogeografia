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59C310" w14:textId="0DBCB114" w:rsidR="009335CD" w:rsidRDefault="009E67F5" w:rsidP="007A77DE">
      <w:pPr>
        <w:pStyle w:val="Ttulo"/>
      </w:pPr>
      <w:r>
        <w:t>2.4 Resp</w:t>
      </w:r>
      <w:r w:rsidR="007A77DE">
        <w:t>ostas e passo a passo das questões</w:t>
      </w:r>
    </w:p>
    <w:p w14:paraId="1859C311" w14:textId="77777777" w:rsidR="009335CD" w:rsidRDefault="009335CD" w:rsidP="000127E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C" w14:textId="013F6C0E" w:rsidR="009335CD" w:rsidRPr="00982B10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982B10">
        <w:rPr>
          <w:rFonts w:ascii="Arial" w:hAnsi="Arial"/>
          <w:b/>
          <w:bCs/>
          <w:sz w:val="20"/>
          <w:szCs w:val="20"/>
        </w:rPr>
        <w:t>Quais são os países que apresentam área superior a 8.000.000 km</w:t>
      </w:r>
      <w:r w:rsidRPr="00982B10">
        <w:rPr>
          <w:rFonts w:ascii="Arial" w:hAnsi="Arial"/>
          <w:b/>
          <w:bCs/>
          <w:sz w:val="20"/>
          <w:szCs w:val="20"/>
          <w:vertAlign w:val="superscript"/>
        </w:rPr>
        <w:t>2</w:t>
      </w:r>
      <w:r w:rsidRPr="00982B10">
        <w:rPr>
          <w:rFonts w:ascii="Arial" w:hAnsi="Arial"/>
          <w:b/>
          <w:bCs/>
          <w:sz w:val="20"/>
          <w:szCs w:val="20"/>
        </w:rPr>
        <w:t>?</w:t>
      </w:r>
    </w:p>
    <w:p w14:paraId="68F1A4E1" w14:textId="5DB38340" w:rsidR="000127EC" w:rsidRDefault="004132DA" w:rsidP="000127EC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R: </w:t>
      </w:r>
      <w:r w:rsidR="000127EC">
        <w:rPr>
          <w:rFonts w:ascii="Arial" w:hAnsi="Arial"/>
          <w:sz w:val="20"/>
          <w:szCs w:val="20"/>
        </w:rPr>
        <w:t>Antártica,</w:t>
      </w:r>
      <w:r w:rsidR="00C71A5A">
        <w:rPr>
          <w:rFonts w:ascii="Arial" w:hAnsi="Arial"/>
          <w:sz w:val="20"/>
          <w:szCs w:val="20"/>
        </w:rPr>
        <w:t xml:space="preserve"> </w:t>
      </w:r>
      <w:r w:rsidR="00184E6A">
        <w:rPr>
          <w:rFonts w:ascii="Arial" w:hAnsi="Arial"/>
          <w:sz w:val="20"/>
          <w:szCs w:val="20"/>
        </w:rPr>
        <w:t>Brasil</w:t>
      </w:r>
      <w:r w:rsidR="00C71A5A">
        <w:rPr>
          <w:rFonts w:ascii="Arial" w:hAnsi="Arial"/>
          <w:sz w:val="20"/>
          <w:szCs w:val="20"/>
        </w:rPr>
        <w:t>,</w:t>
      </w:r>
      <w:r w:rsidR="000127EC">
        <w:rPr>
          <w:rFonts w:ascii="Arial" w:hAnsi="Arial"/>
          <w:sz w:val="20"/>
          <w:szCs w:val="20"/>
        </w:rPr>
        <w:t xml:space="preserve"> Canadá</w:t>
      </w:r>
      <w:r w:rsidR="00C71A5A">
        <w:rPr>
          <w:rFonts w:ascii="Arial" w:hAnsi="Arial"/>
          <w:sz w:val="20"/>
          <w:szCs w:val="20"/>
        </w:rPr>
        <w:t>,</w:t>
      </w:r>
      <w:r w:rsidR="00C71A5A" w:rsidRPr="00C71A5A">
        <w:rPr>
          <w:rFonts w:ascii="Arial" w:hAnsi="Arial"/>
          <w:sz w:val="20"/>
          <w:szCs w:val="20"/>
        </w:rPr>
        <w:t xml:space="preserve"> </w:t>
      </w:r>
      <w:r w:rsidR="00C71A5A">
        <w:rPr>
          <w:rFonts w:ascii="Arial" w:hAnsi="Arial"/>
          <w:sz w:val="20"/>
          <w:szCs w:val="20"/>
        </w:rPr>
        <w:t xml:space="preserve">China, Rússia, </w:t>
      </w:r>
      <w:r w:rsidR="00184E6A">
        <w:rPr>
          <w:rFonts w:ascii="Arial" w:hAnsi="Arial"/>
          <w:sz w:val="20"/>
          <w:szCs w:val="20"/>
        </w:rPr>
        <w:t>Estados Unidos</w:t>
      </w:r>
      <w:r w:rsidR="000127EC">
        <w:rPr>
          <w:rFonts w:ascii="Arial" w:hAnsi="Arial"/>
          <w:sz w:val="20"/>
          <w:szCs w:val="20"/>
        </w:rPr>
        <w:t>.</w:t>
      </w:r>
    </w:p>
    <w:p w14:paraId="47172FBB" w14:textId="4ABF1B6C" w:rsidR="00317139" w:rsidRDefault="000127EC" w:rsidP="004033F7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  <w:r w:rsidR="001070DD">
        <w:rPr>
          <w:rFonts w:ascii="Arial" w:hAnsi="Arial"/>
          <w:sz w:val="20"/>
          <w:szCs w:val="20"/>
        </w:rPr>
        <w:t>Abrir tabela de atributos</w:t>
      </w:r>
      <w:r w:rsidR="00087F1F">
        <w:rPr>
          <w:rFonts w:ascii="Arial" w:hAnsi="Arial"/>
          <w:sz w:val="20"/>
          <w:szCs w:val="20"/>
        </w:rPr>
        <w:t xml:space="preserve"> de </w:t>
      </w:r>
      <w:r w:rsidR="00C71A5A">
        <w:rPr>
          <w:rFonts w:ascii="Arial" w:hAnsi="Arial"/>
          <w:sz w:val="20"/>
          <w:szCs w:val="20"/>
        </w:rPr>
        <w:t>“</w:t>
      </w:r>
      <w:r w:rsidR="00087F1F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="001070DD">
        <w:rPr>
          <w:rFonts w:ascii="Arial" w:hAnsi="Arial"/>
          <w:sz w:val="20"/>
          <w:szCs w:val="20"/>
        </w:rPr>
        <w:t xml:space="preserve"> &gt;</w:t>
      </w:r>
      <w:r>
        <w:rPr>
          <w:rFonts w:ascii="Arial" w:hAnsi="Arial"/>
          <w:sz w:val="20"/>
          <w:szCs w:val="20"/>
        </w:rPr>
        <w:t xml:space="preserve"> Selecionar feições usando uma expressão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AREA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proofErr w:type="gramStart"/>
      <w:r>
        <w:rPr>
          <w:rFonts w:ascii="Arial" w:hAnsi="Arial"/>
          <w:sz w:val="20"/>
          <w:szCs w:val="20"/>
        </w:rPr>
        <w:t>&gt;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 xml:space="preserve"> &gt;</w:t>
      </w:r>
      <w:proofErr w:type="gramEnd"/>
      <w:r>
        <w:rPr>
          <w:rFonts w:ascii="Arial" w:hAnsi="Arial"/>
          <w:sz w:val="20"/>
          <w:szCs w:val="20"/>
        </w:rPr>
        <w:t xml:space="preserve"> Digitar 8000000 &gt; Selecionar feições &gt; Fechar &gt; No canto inferior esquerdo</w:t>
      </w:r>
      <w:r w:rsidR="002969D7">
        <w:rPr>
          <w:rFonts w:ascii="Arial" w:hAnsi="Arial"/>
          <w:sz w:val="20"/>
          <w:szCs w:val="20"/>
        </w:rPr>
        <w:t xml:space="preserve"> da tabela de atributos</w:t>
      </w:r>
      <w:r>
        <w:rPr>
          <w:rFonts w:ascii="Arial" w:hAnsi="Arial"/>
          <w:sz w:val="20"/>
          <w:szCs w:val="20"/>
        </w:rPr>
        <w:t xml:space="preserve">, </w:t>
      </w:r>
      <w:r w:rsidR="00184E6A">
        <w:rPr>
          <w:rFonts w:ascii="Arial" w:hAnsi="Arial"/>
          <w:sz w:val="20"/>
          <w:szCs w:val="20"/>
        </w:rPr>
        <w:t>&gt;</w:t>
      </w:r>
      <w:r>
        <w:rPr>
          <w:rFonts w:ascii="Arial" w:hAnsi="Arial"/>
          <w:sz w:val="20"/>
          <w:szCs w:val="20"/>
        </w:rPr>
        <w:t xml:space="preserve">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>)</w:t>
      </w:r>
      <w:r w:rsidR="004033F7">
        <w:rPr>
          <w:rFonts w:ascii="Arial" w:hAnsi="Arial"/>
          <w:sz w:val="20"/>
          <w:szCs w:val="20"/>
        </w:rPr>
        <w:t xml:space="preserve"> </w:t>
      </w:r>
      <w:r w:rsidR="004033F7">
        <w:rPr>
          <w:rFonts w:ascii="Arial" w:hAnsi="Arial"/>
          <w:sz w:val="20"/>
          <w:szCs w:val="20"/>
        </w:rPr>
        <w:sym w:font="Wingdings" w:char="F0E0"/>
      </w:r>
      <w:r w:rsidR="004033F7">
        <w:rPr>
          <w:rFonts w:ascii="Arial" w:hAnsi="Arial"/>
          <w:sz w:val="20"/>
          <w:szCs w:val="20"/>
        </w:rPr>
        <w:t xml:space="preserve"> </w:t>
      </w:r>
      <w:r w:rsidR="00317139" w:rsidRPr="00317139">
        <w:rPr>
          <w:rFonts w:ascii="Arial" w:hAnsi="Arial"/>
          <w:sz w:val="20"/>
          <w:szCs w:val="20"/>
        </w:rPr>
        <w:t xml:space="preserve">Expressão: </w:t>
      </w:r>
      <w:r w:rsidR="00C71A5A" w:rsidRPr="00C71A5A">
        <w:rPr>
          <w:rFonts w:ascii="Arial" w:hAnsi="Arial"/>
          <w:sz w:val="20"/>
          <w:szCs w:val="20"/>
        </w:rPr>
        <w:t>"</w:t>
      </w:r>
      <w:r w:rsidR="00317139" w:rsidRPr="00317139">
        <w:rPr>
          <w:rFonts w:ascii="Arial" w:hAnsi="Arial"/>
          <w:sz w:val="20"/>
          <w:szCs w:val="20"/>
        </w:rPr>
        <w:t>AREA</w:t>
      </w:r>
      <w:r w:rsidR="00C71A5A">
        <w:rPr>
          <w:rFonts w:ascii="Arial" w:hAnsi="Arial"/>
          <w:sz w:val="20"/>
          <w:szCs w:val="20"/>
        </w:rPr>
        <w:t xml:space="preserve">” </w:t>
      </w:r>
      <w:r w:rsidR="00317139" w:rsidRPr="00317139">
        <w:rPr>
          <w:rFonts w:ascii="Arial" w:hAnsi="Arial"/>
          <w:sz w:val="20"/>
          <w:szCs w:val="20"/>
        </w:rPr>
        <w:t>&gt; 8000000</w:t>
      </w:r>
    </w:p>
    <w:p w14:paraId="668614FE" w14:textId="77777777" w:rsidR="000B0336" w:rsidRPr="00317139" w:rsidRDefault="000B0336" w:rsidP="004033F7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</w:p>
    <w:p w14:paraId="1859C31D" w14:textId="53F2222C" w:rsidR="00122D1B" w:rsidRPr="00982B10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982B10">
        <w:rPr>
          <w:rFonts w:ascii="Arial" w:hAnsi="Arial"/>
          <w:b/>
          <w:bCs/>
          <w:sz w:val="20"/>
          <w:szCs w:val="20"/>
        </w:rPr>
        <w:t xml:space="preserve">Quantos países apresentam população (coluna </w:t>
      </w:r>
      <w:r w:rsidR="002F2343">
        <w:rPr>
          <w:rFonts w:ascii="Arial" w:hAnsi="Arial"/>
          <w:b/>
          <w:bCs/>
          <w:sz w:val="20"/>
          <w:szCs w:val="20"/>
        </w:rPr>
        <w:t>POP_EST</w:t>
      </w:r>
      <w:r w:rsidRPr="00982B10">
        <w:rPr>
          <w:rFonts w:ascii="Arial" w:hAnsi="Arial"/>
          <w:b/>
          <w:bCs/>
          <w:sz w:val="20"/>
          <w:szCs w:val="20"/>
        </w:rPr>
        <w:t>) inferior a 1.000.000 de habitantes?</w:t>
      </w:r>
    </w:p>
    <w:p w14:paraId="390D845B" w14:textId="780EAA76" w:rsidR="000127EC" w:rsidRPr="000127EC" w:rsidRDefault="000127EC" w:rsidP="000127EC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0127EC">
        <w:rPr>
          <w:rFonts w:ascii="Arial" w:hAnsi="Arial"/>
          <w:sz w:val="20"/>
          <w:szCs w:val="20"/>
        </w:rPr>
        <w:t xml:space="preserve">R: </w:t>
      </w:r>
      <w:r>
        <w:rPr>
          <w:rFonts w:ascii="Arial" w:hAnsi="Arial"/>
          <w:sz w:val="20"/>
          <w:szCs w:val="20"/>
        </w:rPr>
        <w:t>9</w:t>
      </w:r>
      <w:r w:rsidR="00C71A5A">
        <w:rPr>
          <w:rFonts w:ascii="Arial" w:hAnsi="Arial"/>
          <w:sz w:val="20"/>
          <w:szCs w:val="20"/>
        </w:rPr>
        <w:t>4</w:t>
      </w:r>
      <w:r w:rsidRPr="000127EC">
        <w:rPr>
          <w:rFonts w:ascii="Arial" w:hAnsi="Arial"/>
          <w:sz w:val="20"/>
          <w:szCs w:val="20"/>
        </w:rPr>
        <w:t>.</w:t>
      </w:r>
    </w:p>
    <w:p w14:paraId="3AFB2A0F" w14:textId="40E054ED" w:rsidR="00317139" w:rsidRDefault="000127EC" w:rsidP="0031713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0127EC">
        <w:rPr>
          <w:rFonts w:ascii="Arial" w:hAnsi="Arial"/>
          <w:sz w:val="20"/>
          <w:szCs w:val="20"/>
        </w:rPr>
        <w:t>(</w:t>
      </w:r>
      <w:r w:rsidR="00087F1F">
        <w:rPr>
          <w:rFonts w:ascii="Arial" w:hAnsi="Arial"/>
          <w:sz w:val="20"/>
          <w:szCs w:val="20"/>
        </w:rPr>
        <w:t xml:space="preserve">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="00087F1F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="00087F1F">
        <w:rPr>
          <w:rFonts w:ascii="Arial" w:hAnsi="Arial"/>
          <w:sz w:val="20"/>
          <w:szCs w:val="20"/>
        </w:rPr>
        <w:t xml:space="preserve"> &gt; </w:t>
      </w:r>
      <w:r w:rsidR="001070DD">
        <w:rPr>
          <w:rFonts w:ascii="Arial" w:hAnsi="Arial"/>
          <w:sz w:val="20"/>
          <w:szCs w:val="20"/>
        </w:rPr>
        <w:t xml:space="preserve">Selecionar feições usando uma expressão &gt; Campo e valores &gt; </w:t>
      </w:r>
      <w:r w:rsidRPr="000127EC">
        <w:rPr>
          <w:rFonts w:ascii="Arial" w:hAnsi="Arial"/>
          <w:sz w:val="20"/>
          <w:szCs w:val="20"/>
        </w:rPr>
        <w:t xml:space="preserve">Duplo clique em </w:t>
      </w:r>
      <w:r w:rsidR="00C71A5A">
        <w:rPr>
          <w:rFonts w:ascii="Arial" w:hAnsi="Arial"/>
          <w:sz w:val="20"/>
          <w:szCs w:val="20"/>
        </w:rPr>
        <w:t>“</w:t>
      </w:r>
      <w:r w:rsidR="002F2343">
        <w:rPr>
          <w:rFonts w:ascii="Arial" w:hAnsi="Arial"/>
          <w:sz w:val="20"/>
          <w:szCs w:val="20"/>
        </w:rPr>
        <w:t>POP_EST</w:t>
      </w:r>
      <w:r w:rsidR="00C71A5A">
        <w:rPr>
          <w:rFonts w:ascii="Arial" w:hAnsi="Arial"/>
          <w:sz w:val="20"/>
          <w:szCs w:val="20"/>
        </w:rPr>
        <w:t>”</w:t>
      </w:r>
      <w:r w:rsidRPr="000127EC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proofErr w:type="gramStart"/>
      <w:r w:rsidR="001070DD">
        <w:rPr>
          <w:rFonts w:ascii="Arial" w:hAnsi="Arial"/>
          <w:sz w:val="20"/>
          <w:szCs w:val="20"/>
        </w:rPr>
        <w:t>&lt;</w:t>
      </w:r>
      <w:r w:rsidR="00C71A5A">
        <w:rPr>
          <w:rFonts w:ascii="Arial" w:hAnsi="Arial"/>
          <w:sz w:val="20"/>
          <w:szCs w:val="20"/>
        </w:rPr>
        <w:t>“</w:t>
      </w:r>
      <w:r w:rsidRPr="000127EC">
        <w:rPr>
          <w:rFonts w:ascii="Arial" w:hAnsi="Arial"/>
          <w:sz w:val="20"/>
          <w:szCs w:val="20"/>
        </w:rPr>
        <w:t xml:space="preserve"> &gt;</w:t>
      </w:r>
      <w:proofErr w:type="gramEnd"/>
      <w:r w:rsidRPr="000127EC">
        <w:rPr>
          <w:rFonts w:ascii="Arial" w:hAnsi="Arial"/>
          <w:sz w:val="20"/>
          <w:szCs w:val="20"/>
        </w:rPr>
        <w:t xml:space="preserve"> Digitar </w:t>
      </w:r>
      <w:r w:rsidR="001070DD">
        <w:rPr>
          <w:rFonts w:ascii="Arial" w:hAnsi="Arial"/>
          <w:sz w:val="20"/>
          <w:szCs w:val="20"/>
        </w:rPr>
        <w:t>1</w:t>
      </w:r>
      <w:r w:rsidRPr="000127EC">
        <w:rPr>
          <w:rFonts w:ascii="Arial" w:hAnsi="Arial"/>
          <w:sz w:val="20"/>
          <w:szCs w:val="20"/>
        </w:rPr>
        <w:t xml:space="preserve">000000 &gt; Selecionar feições &gt; Fechar 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0127EC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="001070DD">
        <w:rPr>
          <w:rFonts w:ascii="Arial" w:hAnsi="Arial"/>
          <w:sz w:val="20"/>
          <w:szCs w:val="20"/>
        </w:rPr>
        <w:t xml:space="preserve"> &gt; Ver o número de feições</w:t>
      </w:r>
      <w:r w:rsidR="00D401C9">
        <w:rPr>
          <w:rFonts w:ascii="Arial" w:hAnsi="Arial"/>
          <w:sz w:val="20"/>
          <w:szCs w:val="20"/>
        </w:rPr>
        <w:t xml:space="preserve"> selecionadas</w:t>
      </w:r>
      <w:r w:rsidRPr="000127EC">
        <w:rPr>
          <w:rFonts w:ascii="Arial" w:hAnsi="Arial"/>
          <w:sz w:val="20"/>
          <w:szCs w:val="20"/>
        </w:rPr>
        <w:t>)</w:t>
      </w:r>
      <w:r w:rsidR="004033F7">
        <w:rPr>
          <w:rFonts w:ascii="Arial" w:hAnsi="Arial"/>
          <w:sz w:val="20"/>
          <w:szCs w:val="20"/>
        </w:rPr>
        <w:t xml:space="preserve"> </w:t>
      </w:r>
      <w:r w:rsidR="004033F7">
        <w:rPr>
          <w:rFonts w:ascii="Arial" w:hAnsi="Arial"/>
          <w:sz w:val="20"/>
          <w:szCs w:val="20"/>
        </w:rPr>
        <w:sym w:font="Wingdings" w:char="F0E0"/>
      </w:r>
      <w:r w:rsidR="004033F7">
        <w:rPr>
          <w:rFonts w:ascii="Arial" w:hAnsi="Arial"/>
          <w:sz w:val="20"/>
          <w:szCs w:val="20"/>
        </w:rPr>
        <w:t xml:space="preserve"> </w:t>
      </w:r>
      <w:r w:rsidR="00317139" w:rsidRPr="00317139">
        <w:rPr>
          <w:rFonts w:ascii="Arial" w:hAnsi="Arial"/>
          <w:sz w:val="20"/>
          <w:szCs w:val="20"/>
        </w:rPr>
        <w:t xml:space="preserve">Expressão: </w:t>
      </w:r>
      <w:r w:rsidR="00C71A5A">
        <w:rPr>
          <w:rFonts w:ascii="Arial" w:hAnsi="Arial"/>
          <w:sz w:val="20"/>
          <w:szCs w:val="20"/>
        </w:rPr>
        <w:t>“</w:t>
      </w:r>
      <w:r w:rsidR="002F2343">
        <w:rPr>
          <w:rFonts w:ascii="Arial" w:hAnsi="Arial"/>
          <w:sz w:val="20"/>
          <w:szCs w:val="20"/>
        </w:rPr>
        <w:t>POP_EST</w:t>
      </w:r>
      <w:r w:rsidR="00C71A5A">
        <w:rPr>
          <w:rFonts w:ascii="Arial" w:hAnsi="Arial"/>
          <w:sz w:val="20"/>
          <w:szCs w:val="20"/>
        </w:rPr>
        <w:t>”</w:t>
      </w:r>
      <w:r w:rsidR="00317139" w:rsidRPr="00317139">
        <w:rPr>
          <w:rFonts w:ascii="Arial" w:hAnsi="Arial"/>
          <w:sz w:val="20"/>
          <w:szCs w:val="20"/>
        </w:rPr>
        <w:t xml:space="preserve"> </w:t>
      </w:r>
      <w:r w:rsidR="00317139">
        <w:rPr>
          <w:rFonts w:ascii="Arial" w:hAnsi="Arial"/>
          <w:sz w:val="20"/>
          <w:szCs w:val="20"/>
        </w:rPr>
        <w:t>&lt;</w:t>
      </w:r>
      <w:r w:rsidR="00317139" w:rsidRPr="00317139">
        <w:rPr>
          <w:rFonts w:ascii="Arial" w:hAnsi="Arial"/>
          <w:sz w:val="20"/>
          <w:szCs w:val="20"/>
        </w:rPr>
        <w:t xml:space="preserve"> </w:t>
      </w:r>
      <w:r w:rsidR="00317139">
        <w:rPr>
          <w:rFonts w:ascii="Arial" w:hAnsi="Arial"/>
          <w:sz w:val="20"/>
          <w:szCs w:val="20"/>
        </w:rPr>
        <w:t>1000000</w:t>
      </w:r>
    </w:p>
    <w:p w14:paraId="7926DD37" w14:textId="77777777" w:rsidR="000B0336" w:rsidRPr="00317139" w:rsidRDefault="000B0336" w:rsidP="0031713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1E" w14:textId="51B2DBDA" w:rsidR="009335CD" w:rsidRPr="00982B10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982B10">
        <w:rPr>
          <w:rFonts w:ascii="Arial" w:hAnsi="Arial"/>
          <w:b/>
          <w:bCs/>
          <w:sz w:val="20"/>
          <w:szCs w:val="20"/>
        </w:rPr>
        <w:t>Quais são as ecorregiões das savanas tropicas e subtropicais (bioma 7) com área superior a 400.000 km</w:t>
      </w:r>
      <w:r w:rsidRPr="00982B10">
        <w:rPr>
          <w:rFonts w:ascii="Arial" w:hAnsi="Arial"/>
          <w:b/>
          <w:bCs/>
          <w:sz w:val="20"/>
          <w:szCs w:val="20"/>
          <w:vertAlign w:val="superscript"/>
        </w:rPr>
        <w:t>2</w:t>
      </w:r>
      <w:r w:rsidRPr="00982B10">
        <w:rPr>
          <w:rFonts w:ascii="Arial" w:hAnsi="Arial"/>
          <w:b/>
          <w:bCs/>
          <w:sz w:val="20"/>
          <w:szCs w:val="20"/>
        </w:rPr>
        <w:t>?</w:t>
      </w:r>
    </w:p>
    <w:p w14:paraId="1BF64A48" w14:textId="794F5C89" w:rsidR="00D401C9" w:rsidRPr="000127EC" w:rsidRDefault="00D401C9" w:rsidP="00D401C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0127EC">
        <w:rPr>
          <w:rFonts w:ascii="Arial" w:hAnsi="Arial"/>
          <w:sz w:val="20"/>
          <w:szCs w:val="20"/>
        </w:rPr>
        <w:t xml:space="preserve">R: </w:t>
      </w:r>
      <w:r w:rsidR="002154BA">
        <w:rPr>
          <w:rFonts w:ascii="Arial" w:hAnsi="Arial"/>
          <w:sz w:val="20"/>
          <w:szCs w:val="20"/>
        </w:rPr>
        <w:t>São ao todo 14 feições</w:t>
      </w:r>
      <w:r w:rsidRPr="000127EC">
        <w:rPr>
          <w:rFonts w:ascii="Arial" w:hAnsi="Arial"/>
          <w:sz w:val="20"/>
          <w:szCs w:val="20"/>
        </w:rPr>
        <w:t>.</w:t>
      </w:r>
    </w:p>
    <w:p w14:paraId="558D05A0" w14:textId="1217E634" w:rsidR="00982B10" w:rsidRPr="00317139" w:rsidRDefault="00D401C9" w:rsidP="00D401C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0127EC">
        <w:rPr>
          <w:rFonts w:ascii="Arial" w:hAnsi="Arial"/>
          <w:sz w:val="20"/>
          <w:szCs w:val="20"/>
        </w:rPr>
        <w:t>(</w:t>
      </w:r>
      <w:r w:rsidR="00087F1F">
        <w:rPr>
          <w:rFonts w:ascii="Arial" w:hAnsi="Arial"/>
          <w:sz w:val="20"/>
          <w:szCs w:val="20"/>
        </w:rPr>
        <w:t xml:space="preserve">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 w:rsidR="00982B10"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 w:rsidR="00087F1F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Selecionar feições usando uma expressão &gt; Campo e valores &gt; </w:t>
      </w:r>
      <w:r w:rsidRPr="000127EC">
        <w:rPr>
          <w:rFonts w:ascii="Arial" w:hAnsi="Arial"/>
          <w:sz w:val="20"/>
          <w:szCs w:val="20"/>
        </w:rPr>
        <w:t xml:space="preserve">Duplo clique em </w:t>
      </w:r>
      <w:r w:rsidR="00C71A5A">
        <w:rPr>
          <w:rFonts w:ascii="Arial" w:hAnsi="Arial"/>
          <w:sz w:val="20"/>
          <w:szCs w:val="20"/>
        </w:rPr>
        <w:t>“</w:t>
      </w:r>
      <w:r w:rsidR="004033F7">
        <w:rPr>
          <w:rFonts w:ascii="Arial" w:hAnsi="Arial"/>
          <w:sz w:val="20"/>
          <w:szCs w:val="20"/>
        </w:rPr>
        <w:t>BIOME</w:t>
      </w:r>
      <w:r w:rsidR="00C71A5A">
        <w:rPr>
          <w:rFonts w:ascii="Arial" w:hAnsi="Arial"/>
          <w:sz w:val="20"/>
          <w:szCs w:val="20"/>
        </w:rPr>
        <w:t>”</w:t>
      </w:r>
      <w:r w:rsidRPr="000127EC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4033F7"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Pr="000127EC">
        <w:rPr>
          <w:rFonts w:ascii="Arial" w:hAnsi="Arial"/>
          <w:sz w:val="20"/>
          <w:szCs w:val="20"/>
        </w:rPr>
        <w:t xml:space="preserve"> &gt; Digitar </w:t>
      </w:r>
      <w:r w:rsidR="004033F7">
        <w:rPr>
          <w:rFonts w:ascii="Arial" w:hAnsi="Arial"/>
          <w:sz w:val="20"/>
          <w:szCs w:val="20"/>
        </w:rPr>
        <w:t>7</w:t>
      </w:r>
      <w:r w:rsidRPr="000127EC">
        <w:rPr>
          <w:rFonts w:ascii="Arial" w:hAnsi="Arial"/>
          <w:sz w:val="20"/>
          <w:szCs w:val="20"/>
        </w:rPr>
        <w:t xml:space="preserve"> </w:t>
      </w:r>
      <w:r w:rsidR="004033F7" w:rsidRPr="000127EC">
        <w:rPr>
          <w:rFonts w:ascii="Arial" w:hAnsi="Arial"/>
          <w:sz w:val="20"/>
          <w:szCs w:val="20"/>
        </w:rPr>
        <w:t xml:space="preserve">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4033F7">
        <w:rPr>
          <w:rFonts w:ascii="Arial" w:hAnsi="Arial"/>
          <w:sz w:val="20"/>
          <w:szCs w:val="20"/>
        </w:rPr>
        <w:t>AND</w:t>
      </w:r>
      <w:r w:rsidR="00C71A5A">
        <w:rPr>
          <w:rFonts w:ascii="Arial" w:hAnsi="Arial"/>
          <w:sz w:val="20"/>
          <w:szCs w:val="20"/>
        </w:rPr>
        <w:t>”</w:t>
      </w:r>
      <w:r w:rsidR="004033F7" w:rsidRPr="000127EC">
        <w:rPr>
          <w:rFonts w:ascii="Arial" w:hAnsi="Arial"/>
          <w:sz w:val="20"/>
          <w:szCs w:val="20"/>
        </w:rPr>
        <w:t xml:space="preserve"> </w:t>
      </w:r>
      <w:r w:rsidRPr="000127EC">
        <w:rPr>
          <w:rFonts w:ascii="Arial" w:hAnsi="Arial"/>
          <w:sz w:val="20"/>
          <w:szCs w:val="20"/>
        </w:rPr>
        <w:t xml:space="preserve">&gt; </w:t>
      </w:r>
      <w:r w:rsidR="004033F7">
        <w:rPr>
          <w:rFonts w:ascii="Arial" w:hAnsi="Arial"/>
          <w:sz w:val="20"/>
          <w:szCs w:val="20"/>
        </w:rPr>
        <w:t xml:space="preserve">Campo e valores &gt; </w:t>
      </w:r>
      <w:r w:rsidR="004033F7" w:rsidRPr="000127EC">
        <w:rPr>
          <w:rFonts w:ascii="Arial" w:hAnsi="Arial"/>
          <w:sz w:val="20"/>
          <w:szCs w:val="20"/>
        </w:rPr>
        <w:t xml:space="preserve">Duplo clique em </w:t>
      </w:r>
      <w:r w:rsidR="00C71A5A">
        <w:rPr>
          <w:rFonts w:ascii="Arial" w:hAnsi="Arial"/>
          <w:sz w:val="20"/>
          <w:szCs w:val="20"/>
        </w:rPr>
        <w:t>“</w:t>
      </w:r>
      <w:r w:rsidR="004033F7">
        <w:rPr>
          <w:rFonts w:ascii="Arial" w:hAnsi="Arial"/>
          <w:sz w:val="20"/>
          <w:szCs w:val="20"/>
        </w:rPr>
        <w:t>AREA</w:t>
      </w:r>
      <w:r w:rsidR="00C71A5A">
        <w:rPr>
          <w:rFonts w:ascii="Arial" w:hAnsi="Arial"/>
          <w:sz w:val="20"/>
          <w:szCs w:val="20"/>
        </w:rPr>
        <w:t>”</w:t>
      </w:r>
      <w:r w:rsidR="004033F7" w:rsidRPr="000127EC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4033F7">
        <w:rPr>
          <w:rFonts w:ascii="Arial" w:hAnsi="Arial"/>
          <w:sz w:val="20"/>
          <w:szCs w:val="20"/>
        </w:rPr>
        <w:t>&gt;</w:t>
      </w:r>
      <w:r w:rsidR="00C71A5A">
        <w:rPr>
          <w:rFonts w:ascii="Arial" w:hAnsi="Arial"/>
          <w:sz w:val="20"/>
          <w:szCs w:val="20"/>
        </w:rPr>
        <w:t>“</w:t>
      </w:r>
      <w:r w:rsidR="004033F7" w:rsidRPr="000127EC">
        <w:rPr>
          <w:rFonts w:ascii="Arial" w:hAnsi="Arial"/>
          <w:sz w:val="20"/>
          <w:szCs w:val="20"/>
        </w:rPr>
        <w:t xml:space="preserve"> &gt; Digitar </w:t>
      </w:r>
      <w:r w:rsidR="004033F7">
        <w:rPr>
          <w:rFonts w:ascii="Arial" w:hAnsi="Arial"/>
          <w:sz w:val="20"/>
          <w:szCs w:val="20"/>
        </w:rPr>
        <w:t>400000</w:t>
      </w:r>
      <w:r w:rsidR="004033F7" w:rsidRPr="000127EC">
        <w:rPr>
          <w:rFonts w:ascii="Arial" w:hAnsi="Arial"/>
          <w:sz w:val="20"/>
          <w:szCs w:val="20"/>
        </w:rPr>
        <w:t xml:space="preserve"> &gt; </w:t>
      </w:r>
      <w:r w:rsidRPr="000127EC">
        <w:rPr>
          <w:rFonts w:ascii="Arial" w:hAnsi="Arial"/>
          <w:sz w:val="20"/>
          <w:szCs w:val="20"/>
        </w:rPr>
        <w:t xml:space="preserve">Selecionar feições &gt; Fechar 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0127EC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&gt; Ver o número de feições selecionadas</w:t>
      </w:r>
      <w:r w:rsidRPr="000127EC">
        <w:rPr>
          <w:rFonts w:ascii="Arial" w:hAnsi="Arial"/>
          <w:sz w:val="20"/>
          <w:szCs w:val="20"/>
        </w:rPr>
        <w:t>)</w:t>
      </w:r>
      <w:r w:rsidR="004033F7">
        <w:rPr>
          <w:rFonts w:ascii="Arial" w:hAnsi="Arial"/>
          <w:sz w:val="20"/>
          <w:szCs w:val="20"/>
        </w:rPr>
        <w:t xml:space="preserve"> </w:t>
      </w:r>
      <w:r w:rsidR="004033F7">
        <w:rPr>
          <w:rFonts w:ascii="Arial" w:hAnsi="Arial"/>
          <w:sz w:val="20"/>
          <w:szCs w:val="20"/>
        </w:rPr>
        <w:sym w:font="Wingdings" w:char="F0E0"/>
      </w:r>
      <w:r w:rsidR="004033F7">
        <w:rPr>
          <w:rFonts w:ascii="Arial" w:hAnsi="Arial"/>
          <w:sz w:val="20"/>
          <w:szCs w:val="20"/>
        </w:rPr>
        <w:t xml:space="preserve"> </w:t>
      </w:r>
      <w:r w:rsidR="00982B10" w:rsidRPr="00317139">
        <w:rPr>
          <w:rFonts w:ascii="Arial" w:hAnsi="Arial"/>
          <w:sz w:val="20"/>
          <w:szCs w:val="20"/>
        </w:rPr>
        <w:t xml:space="preserve">Expressão: </w:t>
      </w:r>
      <w:r w:rsidR="00C71A5A">
        <w:rPr>
          <w:rFonts w:ascii="Arial" w:hAnsi="Arial"/>
          <w:sz w:val="20"/>
          <w:szCs w:val="20"/>
        </w:rPr>
        <w:t>“</w:t>
      </w:r>
      <w:r w:rsidR="00317139" w:rsidRPr="00317139">
        <w:rPr>
          <w:rFonts w:ascii="Arial" w:hAnsi="Arial"/>
          <w:sz w:val="20"/>
          <w:szCs w:val="20"/>
        </w:rPr>
        <w:t>BIOME</w:t>
      </w:r>
      <w:r w:rsidR="00C71A5A">
        <w:rPr>
          <w:rFonts w:ascii="Arial" w:hAnsi="Arial"/>
          <w:sz w:val="20"/>
          <w:szCs w:val="20"/>
        </w:rPr>
        <w:t>”</w:t>
      </w:r>
      <w:r w:rsidR="00317139" w:rsidRPr="00317139">
        <w:rPr>
          <w:rFonts w:ascii="Arial" w:hAnsi="Arial"/>
          <w:sz w:val="20"/>
          <w:szCs w:val="20"/>
        </w:rPr>
        <w:t xml:space="preserve"> = 7 AND </w:t>
      </w:r>
      <w:r w:rsidR="00C71A5A">
        <w:rPr>
          <w:rFonts w:ascii="Arial" w:hAnsi="Arial"/>
          <w:sz w:val="20"/>
          <w:szCs w:val="20"/>
        </w:rPr>
        <w:t>“</w:t>
      </w:r>
      <w:r w:rsidR="00317139" w:rsidRPr="00317139">
        <w:rPr>
          <w:rFonts w:ascii="Arial" w:hAnsi="Arial"/>
          <w:sz w:val="20"/>
          <w:szCs w:val="20"/>
        </w:rPr>
        <w:t>AREA</w:t>
      </w:r>
      <w:r w:rsidR="00C71A5A">
        <w:rPr>
          <w:rFonts w:ascii="Arial" w:hAnsi="Arial"/>
          <w:sz w:val="20"/>
          <w:szCs w:val="20"/>
        </w:rPr>
        <w:t>”</w:t>
      </w:r>
      <w:r w:rsidR="00317139" w:rsidRPr="00317139">
        <w:rPr>
          <w:rFonts w:ascii="Arial" w:hAnsi="Arial"/>
          <w:sz w:val="20"/>
          <w:szCs w:val="20"/>
        </w:rPr>
        <w:t xml:space="preserve"> &gt; 400000</w:t>
      </w:r>
    </w:p>
    <w:p w14:paraId="7413FB0A" w14:textId="77777777" w:rsidR="00C71A5A" w:rsidRDefault="00C71A5A" w:rsidP="00C71A5A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</w:p>
    <w:p w14:paraId="1859C31F" w14:textId="52AA8DEF" w:rsidR="009335CD" w:rsidRPr="004033F7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4033F7">
        <w:rPr>
          <w:rFonts w:ascii="Arial" w:hAnsi="Arial"/>
          <w:b/>
          <w:bCs/>
          <w:sz w:val="20"/>
          <w:szCs w:val="20"/>
        </w:rPr>
        <w:t>Quais são as ecorregiões com área superior a 360.000 km</w:t>
      </w:r>
      <w:r w:rsidRPr="004033F7">
        <w:rPr>
          <w:rFonts w:ascii="Arial" w:hAnsi="Arial"/>
          <w:b/>
          <w:bCs/>
          <w:sz w:val="20"/>
          <w:szCs w:val="20"/>
          <w:vertAlign w:val="superscript"/>
        </w:rPr>
        <w:t>2</w:t>
      </w:r>
      <w:r w:rsidRPr="004033F7">
        <w:rPr>
          <w:rFonts w:ascii="Arial" w:hAnsi="Arial"/>
          <w:b/>
          <w:bCs/>
          <w:sz w:val="20"/>
          <w:szCs w:val="20"/>
        </w:rPr>
        <w:t xml:space="preserve"> que ocorrem nas florestas tropicais de folhas largas (bioma 1) da Região Neotropical (NT)?</w:t>
      </w:r>
    </w:p>
    <w:p w14:paraId="15B942C3" w14:textId="59742900" w:rsidR="004033F7" w:rsidRPr="0008342D" w:rsidRDefault="004033F7" w:rsidP="004033F7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08342D">
        <w:rPr>
          <w:rFonts w:ascii="Arial" w:hAnsi="Arial"/>
          <w:sz w:val="20"/>
          <w:szCs w:val="20"/>
          <w:lang w:val="en-US"/>
        </w:rPr>
        <w:t xml:space="preserve">R: </w:t>
      </w:r>
      <w:r w:rsidR="000C0FE8" w:rsidRPr="0008342D">
        <w:rPr>
          <w:rFonts w:ascii="Arial" w:hAnsi="Arial"/>
          <w:sz w:val="20"/>
          <w:szCs w:val="20"/>
          <w:lang w:val="en-US"/>
        </w:rPr>
        <w:t>4</w:t>
      </w:r>
      <w:r w:rsidRPr="0008342D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08342D">
        <w:rPr>
          <w:rFonts w:ascii="Arial" w:hAnsi="Arial"/>
          <w:sz w:val="20"/>
          <w:szCs w:val="20"/>
          <w:lang w:val="en-US"/>
        </w:rPr>
        <w:t>feições</w:t>
      </w:r>
      <w:proofErr w:type="spellEnd"/>
      <w:r w:rsidR="000C0FE8" w:rsidRPr="0008342D">
        <w:rPr>
          <w:rFonts w:ascii="Arial" w:hAnsi="Arial"/>
          <w:sz w:val="20"/>
          <w:szCs w:val="20"/>
          <w:lang w:val="en-US"/>
        </w:rPr>
        <w:t xml:space="preserve">: </w:t>
      </w:r>
      <w:proofErr w:type="spellStart"/>
      <w:r w:rsidR="000C0FE8" w:rsidRPr="0008342D">
        <w:rPr>
          <w:rFonts w:ascii="Arial" w:hAnsi="Arial"/>
          <w:sz w:val="20"/>
          <w:szCs w:val="20"/>
          <w:lang w:val="en-US"/>
        </w:rPr>
        <w:t>Uatuma-Trombetas</w:t>
      </w:r>
      <w:proofErr w:type="spellEnd"/>
      <w:r w:rsidR="000C0FE8" w:rsidRPr="0008342D">
        <w:rPr>
          <w:rFonts w:ascii="Arial" w:hAnsi="Arial"/>
          <w:sz w:val="20"/>
          <w:szCs w:val="20"/>
          <w:lang w:val="en-US"/>
        </w:rPr>
        <w:t xml:space="preserve"> moist forests, </w:t>
      </w:r>
      <w:proofErr w:type="spellStart"/>
      <w:r w:rsidR="000C0FE8" w:rsidRPr="0008342D">
        <w:rPr>
          <w:rFonts w:ascii="Arial" w:hAnsi="Arial"/>
          <w:sz w:val="20"/>
          <w:szCs w:val="20"/>
          <w:lang w:val="en-US"/>
        </w:rPr>
        <w:t>Guianan</w:t>
      </w:r>
      <w:proofErr w:type="spellEnd"/>
      <w:r w:rsidR="000C0FE8" w:rsidRPr="0008342D">
        <w:rPr>
          <w:rFonts w:ascii="Arial" w:hAnsi="Arial"/>
          <w:sz w:val="20"/>
          <w:szCs w:val="20"/>
          <w:lang w:val="en-US"/>
        </w:rPr>
        <w:t xml:space="preserve"> moist forests, Madeira-</w:t>
      </w:r>
      <w:proofErr w:type="spellStart"/>
      <w:r w:rsidR="000C0FE8" w:rsidRPr="0008342D">
        <w:rPr>
          <w:rFonts w:ascii="Arial" w:hAnsi="Arial"/>
          <w:sz w:val="20"/>
          <w:szCs w:val="20"/>
          <w:lang w:val="en-US"/>
        </w:rPr>
        <w:t>Tapajós</w:t>
      </w:r>
      <w:proofErr w:type="spellEnd"/>
      <w:r w:rsidR="000C0FE8" w:rsidRPr="0008342D">
        <w:rPr>
          <w:rFonts w:ascii="Arial" w:hAnsi="Arial"/>
          <w:sz w:val="20"/>
          <w:szCs w:val="20"/>
          <w:lang w:val="en-US"/>
        </w:rPr>
        <w:t xml:space="preserve"> moist forests, Southwest Amazon moist forests</w:t>
      </w:r>
      <w:r w:rsidRPr="0008342D">
        <w:rPr>
          <w:rFonts w:ascii="Arial" w:hAnsi="Arial"/>
          <w:sz w:val="20"/>
          <w:szCs w:val="20"/>
          <w:lang w:val="en-US"/>
        </w:rPr>
        <w:t>.</w:t>
      </w:r>
    </w:p>
    <w:p w14:paraId="2D1D58E4" w14:textId="5A103B46" w:rsidR="00293828" w:rsidRDefault="004033F7" w:rsidP="00293828">
      <w:pPr>
        <w:pStyle w:val="PargrafodaLista"/>
        <w:spacing w:line="360" w:lineRule="auto"/>
        <w:jc w:val="both"/>
      </w:pPr>
      <w:r w:rsidRPr="004033F7">
        <w:rPr>
          <w:rFonts w:ascii="Arial" w:hAnsi="Arial"/>
          <w:sz w:val="20"/>
          <w:szCs w:val="20"/>
        </w:rPr>
        <w:t xml:space="preserve">(Abrir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 w:rsidRPr="004033F7"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 w:rsidRPr="004033F7">
        <w:rPr>
          <w:rFonts w:ascii="Arial" w:hAnsi="Arial"/>
          <w:sz w:val="20"/>
          <w:szCs w:val="20"/>
        </w:rPr>
        <w:t xml:space="preserve"> &gt; Selecionar feições usando uma expressão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>
        <w:rPr>
          <w:rFonts w:ascii="Arial" w:hAnsi="Arial"/>
          <w:sz w:val="20"/>
          <w:szCs w:val="20"/>
        </w:rPr>
        <w:t>AREA</w:t>
      </w:r>
      <w:r w:rsidR="00C71A5A">
        <w:rPr>
          <w:rFonts w:ascii="Arial" w:hAnsi="Arial"/>
          <w:sz w:val="20"/>
          <w:szCs w:val="20"/>
        </w:rPr>
        <w:t>”</w:t>
      </w:r>
      <w:r w:rsidRPr="004033F7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>
        <w:rPr>
          <w:rFonts w:ascii="Arial" w:hAnsi="Arial"/>
          <w:sz w:val="20"/>
          <w:szCs w:val="20"/>
        </w:rPr>
        <w:t>&gt;</w:t>
      </w:r>
      <w:r w:rsidR="00C71A5A">
        <w:rPr>
          <w:rFonts w:ascii="Arial" w:hAnsi="Arial"/>
          <w:sz w:val="20"/>
          <w:szCs w:val="20"/>
        </w:rPr>
        <w:t>“</w:t>
      </w:r>
      <w:r w:rsidRPr="004033F7">
        <w:rPr>
          <w:rFonts w:ascii="Arial" w:hAnsi="Arial"/>
          <w:sz w:val="20"/>
          <w:szCs w:val="20"/>
        </w:rPr>
        <w:t xml:space="preserve"> &gt; Digitar </w:t>
      </w:r>
      <w:r w:rsidR="00293828">
        <w:rPr>
          <w:rFonts w:ascii="Arial" w:hAnsi="Arial"/>
          <w:sz w:val="20"/>
          <w:szCs w:val="20"/>
        </w:rPr>
        <w:t>360000</w:t>
      </w:r>
      <w:r w:rsidRPr="004033F7">
        <w:rPr>
          <w:rFonts w:ascii="Arial" w:hAnsi="Arial"/>
          <w:sz w:val="20"/>
          <w:szCs w:val="20"/>
        </w:rPr>
        <w:t xml:space="preserve"> </w:t>
      </w:r>
      <w:r w:rsidR="00293828" w:rsidRPr="004033F7">
        <w:rPr>
          <w:rFonts w:ascii="Arial" w:hAnsi="Arial"/>
          <w:sz w:val="20"/>
          <w:szCs w:val="20"/>
        </w:rPr>
        <w:t xml:space="preserve">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 w:rsidRPr="004033F7">
        <w:rPr>
          <w:rFonts w:ascii="Arial" w:hAnsi="Arial"/>
          <w:sz w:val="20"/>
          <w:szCs w:val="20"/>
        </w:rPr>
        <w:t>AND</w:t>
      </w:r>
      <w:r w:rsidR="00C71A5A">
        <w:rPr>
          <w:rFonts w:ascii="Arial" w:hAnsi="Arial"/>
          <w:sz w:val="20"/>
          <w:szCs w:val="20"/>
        </w:rPr>
        <w:t>”</w:t>
      </w:r>
      <w:r w:rsidR="00293828" w:rsidRPr="004033F7">
        <w:rPr>
          <w:rFonts w:ascii="Arial" w:hAnsi="Arial"/>
          <w:sz w:val="20"/>
          <w:szCs w:val="20"/>
        </w:rPr>
        <w:t xml:space="preserve"> &gt;</w:t>
      </w:r>
      <w:r w:rsidR="00293828">
        <w:rPr>
          <w:rFonts w:ascii="Arial" w:hAnsi="Arial"/>
          <w:sz w:val="20"/>
          <w:szCs w:val="20"/>
        </w:rPr>
        <w:t xml:space="preserve"> </w:t>
      </w:r>
      <w:r w:rsidR="00293828" w:rsidRPr="004033F7">
        <w:rPr>
          <w:rFonts w:ascii="Arial" w:hAnsi="Arial"/>
          <w:sz w:val="20"/>
          <w:szCs w:val="20"/>
        </w:rPr>
        <w:t xml:space="preserve">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>
        <w:rPr>
          <w:rFonts w:ascii="Arial" w:hAnsi="Arial"/>
          <w:sz w:val="20"/>
          <w:szCs w:val="20"/>
        </w:rPr>
        <w:t>BIOME</w:t>
      </w:r>
      <w:r w:rsidR="00C71A5A">
        <w:rPr>
          <w:rFonts w:ascii="Arial" w:hAnsi="Arial"/>
          <w:sz w:val="20"/>
          <w:szCs w:val="20"/>
        </w:rPr>
        <w:t>”</w:t>
      </w:r>
      <w:r w:rsidR="00293828" w:rsidRPr="004033F7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="00293828" w:rsidRPr="004033F7">
        <w:rPr>
          <w:rFonts w:ascii="Arial" w:hAnsi="Arial"/>
          <w:sz w:val="20"/>
          <w:szCs w:val="20"/>
        </w:rPr>
        <w:t xml:space="preserve"> &gt; Digitar </w:t>
      </w:r>
      <w:r w:rsidR="00293828">
        <w:rPr>
          <w:rFonts w:ascii="Arial" w:hAnsi="Arial"/>
          <w:sz w:val="20"/>
          <w:szCs w:val="20"/>
        </w:rPr>
        <w:t>1</w:t>
      </w:r>
      <w:r w:rsidR="00293828" w:rsidRPr="004033F7">
        <w:rPr>
          <w:rFonts w:ascii="Arial" w:hAnsi="Arial"/>
          <w:sz w:val="20"/>
          <w:szCs w:val="20"/>
        </w:rPr>
        <w:t xml:space="preserve"> &gt;</w:t>
      </w:r>
      <w:r w:rsidRPr="004033F7">
        <w:rPr>
          <w:rFonts w:ascii="Arial" w:hAnsi="Arial"/>
          <w:sz w:val="20"/>
          <w:szCs w:val="20"/>
        </w:rPr>
        <w:t xml:space="preserve">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Pr="004033F7">
        <w:rPr>
          <w:rFonts w:ascii="Arial" w:hAnsi="Arial"/>
          <w:sz w:val="20"/>
          <w:szCs w:val="20"/>
        </w:rPr>
        <w:t>AND</w:t>
      </w:r>
      <w:r w:rsidR="00C71A5A">
        <w:rPr>
          <w:rFonts w:ascii="Arial" w:hAnsi="Arial"/>
          <w:sz w:val="20"/>
          <w:szCs w:val="20"/>
        </w:rPr>
        <w:t>”</w:t>
      </w:r>
      <w:r w:rsidRPr="004033F7">
        <w:rPr>
          <w:rFonts w:ascii="Arial" w:hAnsi="Arial"/>
          <w:sz w:val="20"/>
          <w:szCs w:val="20"/>
        </w:rPr>
        <w:t xml:space="preserve">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0C0FE8">
        <w:rPr>
          <w:rFonts w:ascii="Arial" w:hAnsi="Arial"/>
          <w:sz w:val="20"/>
          <w:szCs w:val="20"/>
        </w:rPr>
        <w:t>REALM</w:t>
      </w:r>
      <w:r w:rsidR="00C71A5A">
        <w:rPr>
          <w:rFonts w:ascii="Arial" w:hAnsi="Arial"/>
          <w:sz w:val="20"/>
          <w:szCs w:val="20"/>
        </w:rPr>
        <w:t>”</w:t>
      </w:r>
      <w:r w:rsidRPr="004033F7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r w:rsidR="00293828"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Pr="004033F7">
        <w:rPr>
          <w:rFonts w:ascii="Arial" w:hAnsi="Arial"/>
          <w:sz w:val="20"/>
          <w:szCs w:val="20"/>
        </w:rPr>
        <w:t xml:space="preserve"> &gt; Digitar </w:t>
      </w:r>
      <w:r w:rsidR="00293828">
        <w:rPr>
          <w:rFonts w:ascii="Arial" w:hAnsi="Arial"/>
          <w:sz w:val="20"/>
          <w:szCs w:val="20"/>
        </w:rPr>
        <w:t>‘NT’ (colocar entre aspas simples)</w:t>
      </w:r>
      <w:r w:rsidRPr="00293828">
        <w:rPr>
          <w:rFonts w:ascii="Arial" w:hAnsi="Arial"/>
          <w:sz w:val="20"/>
          <w:szCs w:val="20"/>
        </w:rPr>
        <w:t xml:space="preserve"> &gt; Selecionar feições &gt; Fechar 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 xml:space="preserve"> &gt; Ver o número de feições selecionadas) </w:t>
      </w:r>
    </w:p>
    <w:p w14:paraId="78F506CF" w14:textId="69EF9EE7" w:rsidR="00317139" w:rsidRDefault="00317139" w:rsidP="0029382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proofErr w:type="spellStart"/>
      <w:r w:rsidRPr="0008342D">
        <w:rPr>
          <w:rFonts w:ascii="Arial" w:hAnsi="Arial"/>
          <w:sz w:val="20"/>
          <w:szCs w:val="20"/>
          <w:lang w:val="en-US"/>
        </w:rPr>
        <w:t>Expressão</w:t>
      </w:r>
      <w:proofErr w:type="spellEnd"/>
      <w:r w:rsidRPr="0008342D">
        <w:rPr>
          <w:rFonts w:ascii="Arial" w:hAnsi="Arial"/>
          <w:sz w:val="20"/>
          <w:szCs w:val="20"/>
          <w:lang w:val="en-US"/>
        </w:rPr>
        <w:t xml:space="preserve">: </w:t>
      </w:r>
      <w:r w:rsidR="00C71A5A" w:rsidRPr="0008342D">
        <w:rPr>
          <w:rFonts w:ascii="Arial" w:hAnsi="Arial"/>
          <w:sz w:val="20"/>
          <w:szCs w:val="20"/>
          <w:lang w:val="en-US"/>
        </w:rPr>
        <w:t>“</w:t>
      </w:r>
      <w:r w:rsidR="000C0FE8" w:rsidRPr="0008342D">
        <w:rPr>
          <w:rFonts w:ascii="Arial" w:hAnsi="Arial"/>
          <w:sz w:val="20"/>
          <w:szCs w:val="20"/>
          <w:lang w:val="en-US"/>
        </w:rPr>
        <w:t>AREA</w:t>
      </w:r>
      <w:r w:rsidR="00C71A5A" w:rsidRPr="0008342D">
        <w:rPr>
          <w:rFonts w:ascii="Arial" w:hAnsi="Arial"/>
          <w:sz w:val="20"/>
          <w:szCs w:val="20"/>
          <w:lang w:val="en-US"/>
        </w:rPr>
        <w:t>”</w:t>
      </w:r>
      <w:r w:rsidR="000C0FE8" w:rsidRPr="0008342D">
        <w:rPr>
          <w:rFonts w:ascii="Arial" w:hAnsi="Arial"/>
          <w:sz w:val="20"/>
          <w:szCs w:val="20"/>
          <w:lang w:val="en-US"/>
        </w:rPr>
        <w:t xml:space="preserve"> &gt; 360000 AND </w:t>
      </w:r>
      <w:r w:rsidR="00C71A5A" w:rsidRPr="0008342D">
        <w:rPr>
          <w:rFonts w:ascii="Arial" w:hAnsi="Arial"/>
          <w:sz w:val="20"/>
          <w:szCs w:val="20"/>
          <w:lang w:val="en-US"/>
        </w:rPr>
        <w:t>“</w:t>
      </w:r>
      <w:r w:rsidRPr="0008342D">
        <w:rPr>
          <w:rFonts w:ascii="Arial" w:hAnsi="Arial"/>
          <w:sz w:val="20"/>
          <w:szCs w:val="20"/>
          <w:lang w:val="en-US"/>
        </w:rPr>
        <w:t>BIOME</w:t>
      </w:r>
      <w:r w:rsidR="00C71A5A" w:rsidRPr="0008342D">
        <w:rPr>
          <w:rFonts w:ascii="Arial" w:hAnsi="Arial"/>
          <w:sz w:val="20"/>
          <w:szCs w:val="20"/>
          <w:lang w:val="en-US"/>
        </w:rPr>
        <w:t>”</w:t>
      </w:r>
      <w:r w:rsidRPr="0008342D">
        <w:rPr>
          <w:rFonts w:ascii="Arial" w:hAnsi="Arial"/>
          <w:sz w:val="20"/>
          <w:szCs w:val="20"/>
          <w:lang w:val="en-US"/>
        </w:rPr>
        <w:t xml:space="preserve"> = </w:t>
      </w:r>
      <w:r w:rsidR="000C0FE8" w:rsidRPr="0008342D">
        <w:rPr>
          <w:rFonts w:ascii="Arial" w:hAnsi="Arial"/>
          <w:sz w:val="20"/>
          <w:szCs w:val="20"/>
          <w:lang w:val="en-US"/>
        </w:rPr>
        <w:t>1</w:t>
      </w:r>
      <w:r w:rsidRPr="0008342D">
        <w:rPr>
          <w:rFonts w:ascii="Arial" w:hAnsi="Arial"/>
          <w:sz w:val="20"/>
          <w:szCs w:val="20"/>
          <w:lang w:val="en-US"/>
        </w:rPr>
        <w:t xml:space="preserve"> AND </w:t>
      </w:r>
      <w:r w:rsidR="00C71A5A" w:rsidRPr="0008342D">
        <w:rPr>
          <w:rFonts w:ascii="Arial" w:hAnsi="Arial"/>
          <w:sz w:val="20"/>
          <w:szCs w:val="20"/>
          <w:lang w:val="en-US"/>
        </w:rPr>
        <w:t>“</w:t>
      </w:r>
      <w:r w:rsidRPr="0008342D">
        <w:rPr>
          <w:rFonts w:ascii="Arial" w:hAnsi="Arial"/>
          <w:sz w:val="20"/>
          <w:szCs w:val="20"/>
          <w:lang w:val="en-US"/>
        </w:rPr>
        <w:t>REALM</w:t>
      </w:r>
      <w:r w:rsidR="00C71A5A" w:rsidRPr="0008342D">
        <w:rPr>
          <w:rFonts w:ascii="Arial" w:hAnsi="Arial"/>
          <w:sz w:val="20"/>
          <w:szCs w:val="20"/>
          <w:lang w:val="en-US"/>
        </w:rPr>
        <w:t>”</w:t>
      </w:r>
      <w:r w:rsidRPr="0008342D">
        <w:rPr>
          <w:rFonts w:ascii="Arial" w:hAnsi="Arial"/>
          <w:sz w:val="20"/>
          <w:szCs w:val="20"/>
          <w:lang w:val="en-US"/>
        </w:rPr>
        <w:t xml:space="preserve"> = 'NT'</w:t>
      </w:r>
    </w:p>
    <w:p w14:paraId="28AFE088" w14:textId="77777777" w:rsidR="00CA3420" w:rsidRPr="0008342D" w:rsidRDefault="00CA3420" w:rsidP="0029382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</w:p>
    <w:p w14:paraId="1859C320" w14:textId="7A80A16C" w:rsidR="009335CD" w:rsidRPr="00293828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293828">
        <w:rPr>
          <w:rFonts w:ascii="Arial" w:hAnsi="Arial"/>
          <w:b/>
          <w:bCs/>
          <w:sz w:val="20"/>
          <w:szCs w:val="20"/>
        </w:rPr>
        <w:t xml:space="preserve">Quais são os países de ocorrência de </w:t>
      </w:r>
      <w:r w:rsidR="00122D1B" w:rsidRPr="00293828">
        <w:rPr>
          <w:rFonts w:ascii="Arial" w:hAnsi="Arial"/>
          <w:b/>
          <w:bCs/>
          <w:i/>
          <w:sz w:val="20"/>
          <w:szCs w:val="20"/>
        </w:rPr>
        <w:t>Ananas</w:t>
      </w:r>
      <w:r w:rsidR="00122D1B" w:rsidRPr="00293828">
        <w:rPr>
          <w:rFonts w:ascii="Arial" w:hAnsi="Arial"/>
          <w:b/>
          <w:bCs/>
          <w:sz w:val="20"/>
          <w:szCs w:val="20"/>
        </w:rPr>
        <w:t xml:space="preserve">? </w:t>
      </w:r>
    </w:p>
    <w:p w14:paraId="4F3FDE13" w14:textId="3AFABAE7" w:rsidR="00293828" w:rsidRPr="00293828" w:rsidRDefault="00293828" w:rsidP="0029382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 xml:space="preserve">R: </w:t>
      </w:r>
      <w:proofErr w:type="spellStart"/>
      <w:r w:rsidR="00191A41">
        <w:rPr>
          <w:rFonts w:ascii="Arial" w:hAnsi="Arial"/>
          <w:sz w:val="20"/>
          <w:szCs w:val="20"/>
        </w:rPr>
        <w:t>Bolivia</w:t>
      </w:r>
      <w:proofErr w:type="spellEnd"/>
      <w:r w:rsidR="00191A41">
        <w:rPr>
          <w:rFonts w:ascii="Arial" w:hAnsi="Arial"/>
          <w:sz w:val="20"/>
          <w:szCs w:val="20"/>
        </w:rPr>
        <w:t xml:space="preserve">, </w:t>
      </w:r>
      <w:proofErr w:type="spellStart"/>
      <w:r w:rsidR="00191A41">
        <w:rPr>
          <w:rFonts w:ascii="Arial" w:hAnsi="Arial"/>
          <w:sz w:val="20"/>
          <w:szCs w:val="20"/>
        </w:rPr>
        <w:t>Brazil</w:t>
      </w:r>
      <w:proofErr w:type="spellEnd"/>
      <w:r w:rsidR="00191A41">
        <w:rPr>
          <w:rFonts w:ascii="Arial" w:hAnsi="Arial"/>
          <w:sz w:val="20"/>
          <w:szCs w:val="20"/>
        </w:rPr>
        <w:t xml:space="preserve">, </w:t>
      </w:r>
      <w:proofErr w:type="spellStart"/>
      <w:r w:rsidR="00191A41">
        <w:rPr>
          <w:rFonts w:ascii="Arial" w:hAnsi="Arial"/>
          <w:sz w:val="20"/>
          <w:szCs w:val="20"/>
        </w:rPr>
        <w:t>Colombia</w:t>
      </w:r>
      <w:proofErr w:type="spellEnd"/>
      <w:r w:rsidR="00191A41">
        <w:rPr>
          <w:rFonts w:ascii="Arial" w:hAnsi="Arial"/>
          <w:sz w:val="20"/>
          <w:szCs w:val="20"/>
        </w:rPr>
        <w:t>, Ecuador, Peru</w:t>
      </w:r>
      <w:r>
        <w:rPr>
          <w:rFonts w:ascii="Arial" w:hAnsi="Arial"/>
          <w:sz w:val="20"/>
          <w:szCs w:val="20"/>
        </w:rPr>
        <w:t xml:space="preserve">. </w:t>
      </w:r>
    </w:p>
    <w:p w14:paraId="60375BF6" w14:textId="20536A73" w:rsidR="00293828" w:rsidRDefault="00293828" w:rsidP="0029382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5D442D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 w:rsidR="008E5B75"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</w:t>
      </w:r>
      <w:r w:rsidR="008E5B75" w:rsidRPr="00293828">
        <w:rPr>
          <w:rFonts w:ascii="Arial" w:hAnsi="Arial"/>
          <w:sz w:val="20"/>
          <w:szCs w:val="20"/>
        </w:rPr>
        <w:t xml:space="preserve">Selecionar feições </w:t>
      </w:r>
      <w:r w:rsidR="008E5B75">
        <w:rPr>
          <w:rFonts w:ascii="Arial" w:hAnsi="Arial"/>
          <w:sz w:val="20"/>
          <w:szCs w:val="20"/>
        </w:rPr>
        <w:t xml:space="preserve">de: world </w:t>
      </w:r>
      <w:r w:rsidRPr="00293828">
        <w:rPr>
          <w:rFonts w:ascii="Arial" w:hAnsi="Arial"/>
          <w:sz w:val="20"/>
          <w:szCs w:val="20"/>
        </w:rPr>
        <w:t xml:space="preserve">&gt; </w:t>
      </w:r>
      <w:r w:rsidR="008E5B75"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proofErr w:type="spellStart"/>
      <w:r w:rsidR="008E5B75">
        <w:rPr>
          <w:rFonts w:ascii="Arial" w:hAnsi="Arial"/>
          <w:sz w:val="20"/>
          <w:szCs w:val="20"/>
        </w:rPr>
        <w:t>Ananas</w:t>
      </w:r>
      <w:proofErr w:type="spellEnd"/>
      <w:r w:rsidR="008E5B75">
        <w:rPr>
          <w:rFonts w:ascii="Arial" w:hAnsi="Arial"/>
          <w:sz w:val="20"/>
          <w:szCs w:val="20"/>
        </w:rPr>
        <w:t xml:space="preserve"> &gt; Modificar seleção atual por: </w:t>
      </w:r>
      <w:proofErr w:type="gramStart"/>
      <w:r w:rsidR="008E5B75">
        <w:rPr>
          <w:rFonts w:ascii="Arial" w:hAnsi="Arial"/>
          <w:sz w:val="20"/>
          <w:szCs w:val="20"/>
        </w:rPr>
        <w:t>Criar nova</w:t>
      </w:r>
      <w:proofErr w:type="gramEnd"/>
      <w:r w:rsidR="008E5B75"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="008E5B75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="008E5B75"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 xml:space="preserve">) </w:t>
      </w:r>
    </w:p>
    <w:p w14:paraId="276259F3" w14:textId="77777777" w:rsidR="00EC262B" w:rsidRPr="00293828" w:rsidRDefault="00EC262B" w:rsidP="0029382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256A6136" w14:textId="2BD93043" w:rsidR="00EC262B" w:rsidRPr="0008342D" w:rsidRDefault="00EC262B" w:rsidP="00EC262B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293828">
        <w:rPr>
          <w:rFonts w:ascii="Arial" w:hAnsi="Arial"/>
          <w:b/>
          <w:bCs/>
          <w:sz w:val="20"/>
          <w:szCs w:val="20"/>
        </w:rPr>
        <w:t xml:space="preserve">Quais são os países de ocorrência de </w:t>
      </w:r>
      <w:proofErr w:type="spellStart"/>
      <w:r w:rsidRPr="00293828">
        <w:rPr>
          <w:rFonts w:ascii="Arial" w:hAnsi="Arial"/>
          <w:b/>
          <w:bCs/>
          <w:i/>
          <w:sz w:val="20"/>
          <w:szCs w:val="20"/>
        </w:rPr>
        <w:t>Philornis</w:t>
      </w:r>
      <w:proofErr w:type="spellEnd"/>
      <w:r>
        <w:rPr>
          <w:rFonts w:ascii="Arial" w:hAnsi="Arial"/>
          <w:b/>
          <w:bCs/>
          <w:i/>
          <w:sz w:val="20"/>
          <w:szCs w:val="20"/>
        </w:rPr>
        <w:t>?</w:t>
      </w:r>
    </w:p>
    <w:p w14:paraId="461D57B3" w14:textId="39E15C35" w:rsidR="00EC262B" w:rsidRDefault="00EC262B" w:rsidP="00EC262B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R: Argentina, </w:t>
      </w:r>
      <w:proofErr w:type="spellStart"/>
      <w:r>
        <w:rPr>
          <w:rFonts w:ascii="Arial" w:hAnsi="Arial"/>
          <w:sz w:val="20"/>
          <w:szCs w:val="20"/>
        </w:rPr>
        <w:t>Brazil</w:t>
      </w:r>
      <w:proofErr w:type="spellEnd"/>
      <w:r>
        <w:rPr>
          <w:rFonts w:ascii="Arial" w:hAnsi="Arial"/>
          <w:sz w:val="20"/>
          <w:szCs w:val="20"/>
        </w:rPr>
        <w:t xml:space="preserve">, Cuba, </w:t>
      </w:r>
      <w:proofErr w:type="spellStart"/>
      <w:r>
        <w:rPr>
          <w:rFonts w:ascii="Arial" w:hAnsi="Arial"/>
          <w:sz w:val="20"/>
          <w:szCs w:val="20"/>
        </w:rPr>
        <w:t>Guyana</w:t>
      </w:r>
      <w:proofErr w:type="spellEnd"/>
      <w:r>
        <w:rPr>
          <w:rFonts w:ascii="Arial" w:hAnsi="Arial"/>
          <w:sz w:val="20"/>
          <w:szCs w:val="20"/>
        </w:rPr>
        <w:t xml:space="preserve">, Paraguay, </w:t>
      </w:r>
      <w:proofErr w:type="spellStart"/>
      <w:r>
        <w:rPr>
          <w:rFonts w:ascii="Arial" w:hAnsi="Arial"/>
          <w:sz w:val="20"/>
          <w:szCs w:val="20"/>
        </w:rPr>
        <w:t>Trindad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and</w:t>
      </w:r>
      <w:proofErr w:type="spellEnd"/>
      <w:r>
        <w:rPr>
          <w:rFonts w:ascii="Arial" w:hAnsi="Arial"/>
          <w:sz w:val="20"/>
          <w:szCs w:val="20"/>
        </w:rPr>
        <w:t xml:space="preserve"> Tobago.</w:t>
      </w:r>
    </w:p>
    <w:p w14:paraId="441151E3" w14:textId="77777777" w:rsidR="00EC262B" w:rsidRPr="00293828" w:rsidRDefault="00EC262B" w:rsidP="0008342D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</w:p>
    <w:p w14:paraId="7D20278F" w14:textId="00B702AC" w:rsidR="00EC262B" w:rsidRPr="00293828" w:rsidRDefault="00EC262B" w:rsidP="00EC262B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293828">
        <w:rPr>
          <w:rFonts w:ascii="Arial" w:hAnsi="Arial"/>
          <w:b/>
          <w:bCs/>
          <w:sz w:val="20"/>
          <w:szCs w:val="20"/>
        </w:rPr>
        <w:t xml:space="preserve">Quais são os países de ocorrência de </w:t>
      </w:r>
      <w:proofErr w:type="spellStart"/>
      <w:r w:rsidRPr="00293828">
        <w:rPr>
          <w:rFonts w:ascii="Arial" w:hAnsi="Arial"/>
          <w:b/>
          <w:bCs/>
          <w:i/>
          <w:sz w:val="20"/>
          <w:szCs w:val="20"/>
        </w:rPr>
        <w:t>Hydrochoerus</w:t>
      </w:r>
      <w:proofErr w:type="spellEnd"/>
      <w:r w:rsidRPr="00293828">
        <w:rPr>
          <w:rFonts w:ascii="Arial" w:hAnsi="Arial"/>
          <w:b/>
          <w:bCs/>
          <w:sz w:val="20"/>
          <w:szCs w:val="20"/>
        </w:rPr>
        <w:t>?</w:t>
      </w:r>
    </w:p>
    <w:p w14:paraId="26F7AE31" w14:textId="7D5B73DF" w:rsidR="00EC262B" w:rsidRDefault="00EC262B" w:rsidP="00EC262B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  <w:r w:rsidRPr="0008342D"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z w:val="20"/>
          <w:szCs w:val="20"/>
        </w:rPr>
        <w:t xml:space="preserve"> Argentina, </w:t>
      </w:r>
      <w:proofErr w:type="spellStart"/>
      <w:r>
        <w:rPr>
          <w:rFonts w:ascii="Arial" w:hAnsi="Arial"/>
          <w:sz w:val="20"/>
          <w:szCs w:val="20"/>
        </w:rPr>
        <w:t>Bolivia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Brazil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Colombia</w:t>
      </w:r>
      <w:proofErr w:type="spellEnd"/>
      <w:r>
        <w:rPr>
          <w:rFonts w:ascii="Arial" w:hAnsi="Arial"/>
          <w:sz w:val="20"/>
          <w:szCs w:val="20"/>
        </w:rPr>
        <w:t xml:space="preserve">, Ecuador, France (Guiana), </w:t>
      </w:r>
      <w:proofErr w:type="spellStart"/>
      <w:r>
        <w:rPr>
          <w:rFonts w:ascii="Arial" w:hAnsi="Arial"/>
          <w:sz w:val="20"/>
          <w:szCs w:val="20"/>
        </w:rPr>
        <w:t>Guyana</w:t>
      </w:r>
      <w:proofErr w:type="spellEnd"/>
      <w:r>
        <w:rPr>
          <w:rFonts w:ascii="Arial" w:hAnsi="Arial"/>
          <w:sz w:val="20"/>
          <w:szCs w:val="20"/>
        </w:rPr>
        <w:t>, Panama, Paraguay, Peru, Suriname, Uruguay, Venezuela</w:t>
      </w:r>
      <w:r w:rsidRPr="00293828">
        <w:rPr>
          <w:rFonts w:ascii="Arial" w:hAnsi="Arial"/>
          <w:sz w:val="20"/>
          <w:szCs w:val="20"/>
        </w:rPr>
        <w:t>.</w:t>
      </w:r>
    </w:p>
    <w:p w14:paraId="72711199" w14:textId="77777777" w:rsidR="00EC262B" w:rsidRDefault="00EC262B" w:rsidP="0008342D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</w:p>
    <w:p w14:paraId="1859C321" w14:textId="7BBE6D66" w:rsidR="009335CD" w:rsidRPr="00191A41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191A41">
        <w:rPr>
          <w:rFonts w:ascii="Arial" w:hAnsi="Arial"/>
          <w:b/>
          <w:bCs/>
          <w:sz w:val="20"/>
          <w:szCs w:val="20"/>
        </w:rPr>
        <w:t xml:space="preserve">Quais são as </w:t>
      </w:r>
      <w:proofErr w:type="spellStart"/>
      <w:r w:rsidRPr="00191A41">
        <w:rPr>
          <w:rFonts w:ascii="Arial" w:hAnsi="Arial"/>
          <w:b/>
          <w:bCs/>
          <w:sz w:val="20"/>
          <w:szCs w:val="20"/>
        </w:rPr>
        <w:t>ecorregiões</w:t>
      </w:r>
      <w:proofErr w:type="spellEnd"/>
      <w:r w:rsidRPr="00191A41">
        <w:rPr>
          <w:rFonts w:ascii="Arial" w:hAnsi="Arial"/>
          <w:b/>
          <w:bCs/>
          <w:sz w:val="20"/>
          <w:szCs w:val="20"/>
        </w:rPr>
        <w:t xml:space="preserve"> de ocorrência </w:t>
      </w:r>
      <w:r w:rsidR="00122D1B" w:rsidRPr="00191A41">
        <w:rPr>
          <w:rFonts w:ascii="Arial" w:hAnsi="Arial"/>
          <w:b/>
          <w:bCs/>
          <w:sz w:val="20"/>
          <w:szCs w:val="20"/>
        </w:rPr>
        <w:t xml:space="preserve">de </w:t>
      </w:r>
      <w:r w:rsidR="00122D1B" w:rsidRPr="00191A41">
        <w:rPr>
          <w:rFonts w:ascii="Arial" w:hAnsi="Arial"/>
          <w:b/>
          <w:bCs/>
          <w:i/>
          <w:sz w:val="20"/>
          <w:szCs w:val="20"/>
        </w:rPr>
        <w:t>Ananas</w:t>
      </w:r>
      <w:r w:rsidR="00122D1B" w:rsidRPr="00191A41">
        <w:rPr>
          <w:rFonts w:ascii="Arial" w:hAnsi="Arial"/>
          <w:b/>
          <w:bCs/>
          <w:sz w:val="20"/>
          <w:szCs w:val="20"/>
        </w:rPr>
        <w:t xml:space="preserve">? </w:t>
      </w:r>
    </w:p>
    <w:p w14:paraId="1A0B306F" w14:textId="007CB42B" w:rsidR="00191A41" w:rsidRPr="00293828" w:rsidRDefault="00191A41" w:rsidP="00191A41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 xml:space="preserve">R: </w:t>
      </w:r>
      <w:r>
        <w:rPr>
          <w:rFonts w:ascii="Arial" w:hAnsi="Arial"/>
          <w:sz w:val="20"/>
          <w:szCs w:val="20"/>
        </w:rPr>
        <w:t xml:space="preserve">10 </w:t>
      </w:r>
      <w:proofErr w:type="spellStart"/>
      <w:r w:rsidR="004C66CA">
        <w:rPr>
          <w:rFonts w:ascii="Arial" w:hAnsi="Arial"/>
          <w:sz w:val="20"/>
          <w:szCs w:val="20"/>
        </w:rPr>
        <w:t>ecorregiões</w:t>
      </w:r>
      <w:proofErr w:type="spellEnd"/>
      <w:r w:rsidR="004C66CA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 w14:paraId="3A4DD6BC" w14:textId="048C60BB" w:rsidR="00191A41" w:rsidRDefault="00191A41" w:rsidP="00191A41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2868A2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proofErr w:type="spellStart"/>
      <w:r>
        <w:rPr>
          <w:rFonts w:ascii="Arial" w:hAnsi="Arial"/>
          <w:sz w:val="20"/>
          <w:szCs w:val="20"/>
        </w:rPr>
        <w:t>Ananas</w:t>
      </w:r>
      <w:proofErr w:type="spellEnd"/>
      <w:r>
        <w:rPr>
          <w:rFonts w:ascii="Arial" w:hAnsi="Arial"/>
          <w:sz w:val="20"/>
          <w:szCs w:val="20"/>
        </w:rPr>
        <w:t xml:space="preserve">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31784D">
        <w:rPr>
          <w:rFonts w:ascii="Arial" w:hAnsi="Arial"/>
          <w:sz w:val="20"/>
          <w:szCs w:val="20"/>
        </w:rPr>
        <w:t>.</w:t>
      </w:r>
    </w:p>
    <w:p w14:paraId="355541F6" w14:textId="77777777" w:rsidR="00990A5D" w:rsidRPr="00293828" w:rsidRDefault="00990A5D" w:rsidP="00191A41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2DF1C00F" w14:textId="77777777" w:rsidR="00C734DC" w:rsidRDefault="00990A5D" w:rsidP="00990A5D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191A41">
        <w:rPr>
          <w:rFonts w:ascii="Arial" w:hAnsi="Arial"/>
          <w:b/>
          <w:bCs/>
          <w:sz w:val="20"/>
          <w:szCs w:val="20"/>
        </w:rPr>
        <w:t xml:space="preserve">Quais são as </w:t>
      </w:r>
      <w:proofErr w:type="spellStart"/>
      <w:r w:rsidRPr="00191A41">
        <w:rPr>
          <w:rFonts w:ascii="Arial" w:hAnsi="Arial"/>
          <w:b/>
          <w:bCs/>
          <w:sz w:val="20"/>
          <w:szCs w:val="20"/>
        </w:rPr>
        <w:t>ecorregiões</w:t>
      </w:r>
      <w:proofErr w:type="spellEnd"/>
      <w:r w:rsidRPr="00191A41">
        <w:rPr>
          <w:rFonts w:ascii="Arial" w:hAnsi="Arial"/>
          <w:b/>
          <w:bCs/>
          <w:sz w:val="20"/>
          <w:szCs w:val="20"/>
        </w:rPr>
        <w:t xml:space="preserve"> de ocorrência de </w:t>
      </w:r>
      <w:proofErr w:type="spellStart"/>
      <w:r w:rsidRPr="00191A41">
        <w:rPr>
          <w:rFonts w:ascii="Arial" w:hAnsi="Arial"/>
          <w:b/>
          <w:bCs/>
          <w:i/>
          <w:sz w:val="20"/>
          <w:szCs w:val="20"/>
        </w:rPr>
        <w:t>Philornis</w:t>
      </w:r>
      <w:proofErr w:type="spellEnd"/>
      <w:r w:rsidRPr="00191A41">
        <w:rPr>
          <w:rFonts w:ascii="Arial" w:hAnsi="Arial"/>
          <w:b/>
          <w:bCs/>
          <w:sz w:val="20"/>
          <w:szCs w:val="20"/>
        </w:rPr>
        <w:t>?</w:t>
      </w:r>
    </w:p>
    <w:p w14:paraId="7C508D77" w14:textId="29FE12E4" w:rsidR="00990A5D" w:rsidRDefault="002868A2" w:rsidP="002868A2">
      <w:pPr>
        <w:spacing w:line="360" w:lineRule="auto"/>
        <w:ind w:left="360" w:firstLine="349"/>
        <w:jc w:val="both"/>
        <w:rPr>
          <w:rFonts w:ascii="Arial" w:hAnsi="Arial"/>
          <w:b/>
          <w:bCs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R: </w:t>
      </w:r>
      <w:r w:rsidR="00C734DC">
        <w:rPr>
          <w:rFonts w:ascii="Arial" w:hAnsi="Arial"/>
          <w:sz w:val="20"/>
          <w:szCs w:val="20"/>
        </w:rPr>
        <w:t xml:space="preserve">8 </w:t>
      </w:r>
      <w:proofErr w:type="spellStart"/>
      <w:r w:rsidR="00B74892">
        <w:rPr>
          <w:rFonts w:ascii="Arial" w:hAnsi="Arial"/>
          <w:sz w:val="20"/>
          <w:szCs w:val="20"/>
        </w:rPr>
        <w:t>ecorregiões</w:t>
      </w:r>
      <w:proofErr w:type="spellEnd"/>
      <w:r w:rsidR="00C734DC">
        <w:rPr>
          <w:rFonts w:ascii="Arial" w:hAnsi="Arial"/>
          <w:sz w:val="20"/>
          <w:szCs w:val="20"/>
        </w:rPr>
        <w:t xml:space="preserve">. </w:t>
      </w:r>
      <w:r w:rsidR="00990A5D" w:rsidRPr="00191A41">
        <w:rPr>
          <w:rFonts w:ascii="Arial" w:hAnsi="Arial"/>
          <w:b/>
          <w:bCs/>
          <w:i/>
          <w:sz w:val="20"/>
          <w:szCs w:val="20"/>
        </w:rPr>
        <w:t xml:space="preserve"> </w:t>
      </w:r>
    </w:p>
    <w:p w14:paraId="5CC5EB2D" w14:textId="77777777" w:rsidR="002868A2" w:rsidRPr="0008342D" w:rsidRDefault="002868A2" w:rsidP="0008342D">
      <w:pPr>
        <w:spacing w:line="360" w:lineRule="auto"/>
        <w:ind w:left="360" w:firstLine="349"/>
        <w:jc w:val="both"/>
        <w:rPr>
          <w:rFonts w:ascii="Arial" w:hAnsi="Arial"/>
          <w:sz w:val="20"/>
          <w:szCs w:val="20"/>
        </w:rPr>
      </w:pPr>
    </w:p>
    <w:p w14:paraId="39500A2A" w14:textId="5762223D" w:rsidR="00990A5D" w:rsidRPr="00191A41" w:rsidRDefault="00990A5D" w:rsidP="00990A5D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191A41">
        <w:rPr>
          <w:rFonts w:ascii="Arial" w:hAnsi="Arial"/>
          <w:b/>
          <w:bCs/>
          <w:sz w:val="20"/>
          <w:szCs w:val="20"/>
        </w:rPr>
        <w:t xml:space="preserve">Quais são as </w:t>
      </w:r>
      <w:proofErr w:type="spellStart"/>
      <w:r w:rsidRPr="00191A41">
        <w:rPr>
          <w:rFonts w:ascii="Arial" w:hAnsi="Arial"/>
          <w:b/>
          <w:bCs/>
          <w:sz w:val="20"/>
          <w:szCs w:val="20"/>
        </w:rPr>
        <w:t>ecorregiões</w:t>
      </w:r>
      <w:proofErr w:type="spellEnd"/>
      <w:r w:rsidRPr="00191A41">
        <w:rPr>
          <w:rFonts w:ascii="Arial" w:hAnsi="Arial"/>
          <w:b/>
          <w:bCs/>
          <w:sz w:val="20"/>
          <w:szCs w:val="20"/>
        </w:rPr>
        <w:t xml:space="preserve"> de ocorrência de </w:t>
      </w:r>
      <w:proofErr w:type="spellStart"/>
      <w:r w:rsidRPr="00191A41">
        <w:rPr>
          <w:rFonts w:ascii="Arial" w:hAnsi="Arial"/>
          <w:b/>
          <w:bCs/>
          <w:i/>
          <w:sz w:val="20"/>
          <w:szCs w:val="20"/>
        </w:rPr>
        <w:t>Hydrochoerus</w:t>
      </w:r>
      <w:proofErr w:type="spellEnd"/>
      <w:r w:rsidRPr="00191A41">
        <w:rPr>
          <w:rFonts w:ascii="Arial" w:hAnsi="Arial"/>
          <w:b/>
          <w:bCs/>
          <w:sz w:val="20"/>
          <w:szCs w:val="20"/>
        </w:rPr>
        <w:t>?</w:t>
      </w:r>
    </w:p>
    <w:p w14:paraId="3FE2D6A0" w14:textId="7A4FE111" w:rsidR="00990A5D" w:rsidRDefault="002868A2" w:rsidP="00C734DC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R: 1.097 </w:t>
      </w:r>
      <w:proofErr w:type="spellStart"/>
      <w:r w:rsidR="00B74892">
        <w:rPr>
          <w:rFonts w:ascii="Arial" w:hAnsi="Arial"/>
          <w:sz w:val="20"/>
          <w:szCs w:val="20"/>
        </w:rPr>
        <w:t>ecorregiões</w:t>
      </w:r>
      <w:proofErr w:type="spellEnd"/>
      <w:r w:rsidRPr="00293828">
        <w:rPr>
          <w:rFonts w:ascii="Arial" w:hAnsi="Arial"/>
          <w:sz w:val="20"/>
          <w:szCs w:val="20"/>
        </w:rPr>
        <w:t>.</w:t>
      </w:r>
    </w:p>
    <w:p w14:paraId="27A91B74" w14:textId="77777777" w:rsidR="002868A2" w:rsidRDefault="002868A2" w:rsidP="0008342D">
      <w:pPr>
        <w:spacing w:line="360" w:lineRule="auto"/>
        <w:ind w:left="720"/>
        <w:jc w:val="both"/>
        <w:rPr>
          <w:rFonts w:ascii="Arial" w:hAnsi="Arial"/>
          <w:b/>
          <w:bCs/>
          <w:sz w:val="20"/>
          <w:szCs w:val="20"/>
        </w:rPr>
      </w:pPr>
    </w:p>
    <w:p w14:paraId="1859C322" w14:textId="0EB48F1C" w:rsidR="00122D1B" w:rsidRPr="00AF5EDB" w:rsidRDefault="00122D1B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AF5EDB">
        <w:rPr>
          <w:rFonts w:ascii="Arial" w:hAnsi="Arial"/>
          <w:b/>
          <w:bCs/>
          <w:sz w:val="20"/>
          <w:szCs w:val="20"/>
        </w:rPr>
        <w:t xml:space="preserve">Quantos pontos de ocorrência de </w:t>
      </w:r>
      <w:r w:rsidRPr="00AF5EDB">
        <w:rPr>
          <w:rFonts w:ascii="Arial" w:hAnsi="Arial"/>
          <w:b/>
          <w:bCs/>
          <w:i/>
          <w:sz w:val="20"/>
          <w:szCs w:val="20"/>
        </w:rPr>
        <w:t xml:space="preserve">Ananas </w:t>
      </w:r>
      <w:r w:rsidRPr="00AF5EDB">
        <w:rPr>
          <w:rFonts w:ascii="Arial" w:hAnsi="Arial"/>
          <w:b/>
          <w:bCs/>
          <w:sz w:val="20"/>
          <w:szCs w:val="20"/>
        </w:rPr>
        <w:t xml:space="preserve">coincidem com a área de distribuição de </w:t>
      </w:r>
      <w:r w:rsidRPr="00AF5EDB">
        <w:rPr>
          <w:rFonts w:ascii="Arial" w:hAnsi="Arial"/>
          <w:b/>
          <w:bCs/>
          <w:i/>
          <w:sz w:val="20"/>
          <w:szCs w:val="20"/>
        </w:rPr>
        <w:t>Hydrochoerus</w:t>
      </w:r>
      <w:r w:rsidRPr="00AF5EDB">
        <w:rPr>
          <w:rFonts w:ascii="Arial" w:hAnsi="Arial"/>
          <w:b/>
          <w:bCs/>
          <w:sz w:val="20"/>
          <w:szCs w:val="20"/>
        </w:rPr>
        <w:t>?</w:t>
      </w:r>
    </w:p>
    <w:p w14:paraId="42D4AB1C" w14:textId="4596D985" w:rsidR="00AF5EDB" w:rsidRPr="00293828" w:rsidRDefault="00AF5EDB" w:rsidP="00AF5EDB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z w:val="20"/>
          <w:szCs w:val="20"/>
        </w:rPr>
        <w:t xml:space="preserve"> 15 pontos</w:t>
      </w:r>
      <w:r w:rsidRPr="00293828">
        <w:rPr>
          <w:rFonts w:ascii="Arial" w:hAnsi="Arial"/>
          <w:sz w:val="20"/>
          <w:szCs w:val="20"/>
        </w:rPr>
        <w:t>.</w:t>
      </w:r>
    </w:p>
    <w:p w14:paraId="346932F5" w14:textId="62542466" w:rsidR="00AF5EDB" w:rsidRPr="00AF5EDB" w:rsidRDefault="00AF5EDB" w:rsidP="00AF5EDB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31784D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r w:rsidRPr="00AF5EDB">
        <w:rPr>
          <w:rFonts w:ascii="Arial" w:hAnsi="Arial"/>
          <w:i/>
          <w:iCs/>
          <w:sz w:val="20"/>
          <w:szCs w:val="20"/>
        </w:rPr>
        <w:t>Ananas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estão dentro de &gt; Ao comparar com as feições do: </w:t>
      </w:r>
      <w:proofErr w:type="spellStart"/>
      <w:r>
        <w:rPr>
          <w:rFonts w:ascii="Arial" w:hAnsi="Arial"/>
          <w:sz w:val="20"/>
          <w:szCs w:val="20"/>
        </w:rPr>
        <w:t>hydr_hydr_pl</w:t>
      </w:r>
      <w:proofErr w:type="spellEnd"/>
      <w:r>
        <w:rPr>
          <w:rFonts w:ascii="Arial" w:hAnsi="Arial"/>
          <w:sz w:val="20"/>
          <w:szCs w:val="20"/>
        </w:rPr>
        <w:t xml:space="preserve">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Pr="00AF5EDB">
        <w:rPr>
          <w:rFonts w:ascii="Arial" w:hAnsi="Arial"/>
          <w:i/>
          <w:iCs/>
          <w:sz w:val="20"/>
          <w:szCs w:val="20"/>
        </w:rPr>
        <w:t>Ananas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784C9F">
        <w:rPr>
          <w:rFonts w:ascii="Arial" w:hAnsi="Arial"/>
          <w:sz w:val="20"/>
          <w:szCs w:val="20"/>
        </w:rPr>
        <w:t>.</w:t>
      </w:r>
      <w:r w:rsidRPr="00293828">
        <w:rPr>
          <w:rFonts w:ascii="Arial" w:hAnsi="Arial"/>
          <w:sz w:val="20"/>
          <w:szCs w:val="20"/>
        </w:rPr>
        <w:t xml:space="preserve"> </w:t>
      </w:r>
    </w:p>
    <w:p w14:paraId="0A79578C" w14:textId="77777777" w:rsidR="00AF5EDB" w:rsidRDefault="00AF5EDB" w:rsidP="00AF5EDB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</w:p>
    <w:p w14:paraId="1859C323" w14:textId="6C2050FA" w:rsidR="009335CD" w:rsidRPr="00AF5EDB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AF5EDB">
        <w:rPr>
          <w:rFonts w:ascii="Arial" w:hAnsi="Arial"/>
          <w:b/>
          <w:bCs/>
          <w:sz w:val="20"/>
          <w:szCs w:val="20"/>
        </w:rPr>
        <w:t xml:space="preserve">Quantos pontos de ocorrência de </w:t>
      </w:r>
      <w:r w:rsidR="00122D1B" w:rsidRPr="00AF5EDB">
        <w:rPr>
          <w:rFonts w:ascii="Arial" w:hAnsi="Arial"/>
          <w:b/>
          <w:bCs/>
          <w:i/>
          <w:sz w:val="20"/>
          <w:szCs w:val="20"/>
        </w:rPr>
        <w:t xml:space="preserve">Philornis </w:t>
      </w:r>
      <w:r w:rsidRPr="00AF5EDB">
        <w:rPr>
          <w:rFonts w:ascii="Arial" w:hAnsi="Arial"/>
          <w:b/>
          <w:bCs/>
          <w:sz w:val="20"/>
          <w:szCs w:val="20"/>
        </w:rPr>
        <w:t xml:space="preserve">coincidem com a área de distribuição </w:t>
      </w:r>
      <w:r w:rsidR="00122D1B" w:rsidRPr="00AF5EDB">
        <w:rPr>
          <w:rFonts w:ascii="Arial" w:hAnsi="Arial"/>
          <w:b/>
          <w:bCs/>
          <w:sz w:val="20"/>
          <w:szCs w:val="20"/>
        </w:rPr>
        <w:t xml:space="preserve">de </w:t>
      </w:r>
      <w:r w:rsidR="00122D1B" w:rsidRPr="00AF5EDB">
        <w:rPr>
          <w:rFonts w:ascii="Arial" w:hAnsi="Arial"/>
          <w:b/>
          <w:bCs/>
          <w:i/>
          <w:sz w:val="20"/>
          <w:szCs w:val="20"/>
        </w:rPr>
        <w:t>Hydrochoerus</w:t>
      </w:r>
      <w:r w:rsidRPr="00AF5EDB">
        <w:rPr>
          <w:rFonts w:ascii="Arial" w:hAnsi="Arial"/>
          <w:b/>
          <w:bCs/>
          <w:sz w:val="20"/>
          <w:szCs w:val="20"/>
        </w:rPr>
        <w:t>?</w:t>
      </w:r>
    </w:p>
    <w:p w14:paraId="668AD03E" w14:textId="4E0D71E2" w:rsidR="00AF5EDB" w:rsidRPr="00293828" w:rsidRDefault="00AF5EDB" w:rsidP="00AF5EDB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z w:val="20"/>
          <w:szCs w:val="20"/>
        </w:rPr>
        <w:t xml:space="preserve"> 5 pontos</w:t>
      </w:r>
      <w:r w:rsidRPr="00293828">
        <w:rPr>
          <w:rFonts w:ascii="Arial" w:hAnsi="Arial"/>
          <w:sz w:val="20"/>
          <w:szCs w:val="20"/>
        </w:rPr>
        <w:t>.</w:t>
      </w:r>
    </w:p>
    <w:p w14:paraId="7DB92930" w14:textId="558B8673" w:rsidR="00B824C9" w:rsidRDefault="00AF5EDB" w:rsidP="00AF5EDB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784C9F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r w:rsidRPr="00AF5EDB">
        <w:rPr>
          <w:rFonts w:ascii="Arial" w:hAnsi="Arial"/>
          <w:i/>
          <w:sz w:val="20"/>
          <w:szCs w:val="20"/>
        </w:rPr>
        <w:t>Philornis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estão dentro de &gt; Ao comparar com as feições do: </w:t>
      </w:r>
      <w:proofErr w:type="spellStart"/>
      <w:r>
        <w:rPr>
          <w:rFonts w:ascii="Arial" w:hAnsi="Arial"/>
          <w:sz w:val="20"/>
          <w:szCs w:val="20"/>
        </w:rPr>
        <w:t>hydr_hydr_pl</w:t>
      </w:r>
      <w:proofErr w:type="spellEnd"/>
      <w:r>
        <w:rPr>
          <w:rFonts w:ascii="Arial" w:hAnsi="Arial"/>
          <w:sz w:val="20"/>
          <w:szCs w:val="20"/>
        </w:rPr>
        <w:t xml:space="preserve">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Pr="00AF5EDB">
        <w:rPr>
          <w:rFonts w:ascii="Arial" w:hAnsi="Arial"/>
          <w:i/>
          <w:sz w:val="20"/>
          <w:szCs w:val="20"/>
        </w:rPr>
        <w:t>Philornis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B824C9">
        <w:rPr>
          <w:rFonts w:ascii="Arial" w:hAnsi="Arial"/>
          <w:sz w:val="20"/>
          <w:szCs w:val="20"/>
        </w:rPr>
        <w:t>.</w:t>
      </w:r>
    </w:p>
    <w:p w14:paraId="2ECF6CB9" w14:textId="7B54C291" w:rsidR="00AF5EDB" w:rsidRPr="00AF5EDB" w:rsidRDefault="00AF5EDB" w:rsidP="00AF5EDB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 xml:space="preserve"> </w:t>
      </w:r>
    </w:p>
    <w:p w14:paraId="1859C324" w14:textId="08D27B0C" w:rsidR="009335CD" w:rsidRPr="00E30644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E30644">
        <w:rPr>
          <w:rFonts w:ascii="Arial" w:hAnsi="Arial"/>
          <w:b/>
          <w:bCs/>
          <w:sz w:val="20"/>
          <w:szCs w:val="20"/>
        </w:rPr>
        <w:t xml:space="preserve">Em que países ocorrem os pontos de </w:t>
      </w:r>
      <w:r w:rsidR="00122D1B" w:rsidRPr="00E30644">
        <w:rPr>
          <w:rFonts w:ascii="Arial" w:hAnsi="Arial"/>
          <w:b/>
          <w:bCs/>
          <w:i/>
          <w:sz w:val="20"/>
          <w:szCs w:val="20"/>
        </w:rPr>
        <w:t>Philornis</w:t>
      </w:r>
      <w:r w:rsidRPr="00E30644">
        <w:rPr>
          <w:rFonts w:ascii="Arial" w:hAnsi="Arial"/>
          <w:b/>
          <w:bCs/>
          <w:sz w:val="20"/>
          <w:szCs w:val="20"/>
        </w:rPr>
        <w:t xml:space="preserve"> que não coincide</w:t>
      </w:r>
      <w:r w:rsidR="00122D1B" w:rsidRPr="00E30644">
        <w:rPr>
          <w:rFonts w:ascii="Arial" w:hAnsi="Arial"/>
          <w:b/>
          <w:bCs/>
          <w:sz w:val="20"/>
          <w:szCs w:val="20"/>
        </w:rPr>
        <w:t xml:space="preserve">m com a área de distribuição de </w:t>
      </w:r>
      <w:r w:rsidR="00122D1B" w:rsidRPr="00E30644">
        <w:rPr>
          <w:rFonts w:ascii="Arial" w:hAnsi="Arial"/>
          <w:b/>
          <w:bCs/>
          <w:i/>
          <w:sz w:val="20"/>
          <w:szCs w:val="20"/>
        </w:rPr>
        <w:t>Hydrochoerus</w:t>
      </w:r>
      <w:r w:rsidRPr="00E30644">
        <w:rPr>
          <w:rFonts w:ascii="Arial" w:hAnsi="Arial"/>
          <w:b/>
          <w:bCs/>
          <w:sz w:val="20"/>
          <w:szCs w:val="20"/>
        </w:rPr>
        <w:t>?</w:t>
      </w:r>
    </w:p>
    <w:p w14:paraId="497A50E6" w14:textId="426202C3" w:rsidR="00E30644" w:rsidRPr="00293828" w:rsidRDefault="00E30644" w:rsidP="00E30644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z w:val="20"/>
          <w:szCs w:val="20"/>
        </w:rPr>
        <w:t xml:space="preserve"> </w:t>
      </w:r>
      <w:r w:rsidR="00CA7888">
        <w:rPr>
          <w:rFonts w:ascii="Arial" w:hAnsi="Arial"/>
          <w:sz w:val="20"/>
          <w:szCs w:val="20"/>
        </w:rPr>
        <w:t xml:space="preserve">Argentina, Cuba e </w:t>
      </w:r>
      <w:proofErr w:type="spellStart"/>
      <w:r w:rsidR="00CA7888">
        <w:rPr>
          <w:rFonts w:ascii="Arial" w:hAnsi="Arial"/>
          <w:sz w:val="20"/>
          <w:szCs w:val="20"/>
        </w:rPr>
        <w:t>Trindad</w:t>
      </w:r>
      <w:proofErr w:type="spellEnd"/>
      <w:r w:rsidR="00CA7888">
        <w:rPr>
          <w:rFonts w:ascii="Arial" w:hAnsi="Arial"/>
          <w:sz w:val="20"/>
          <w:szCs w:val="20"/>
        </w:rPr>
        <w:t xml:space="preserve"> </w:t>
      </w:r>
      <w:proofErr w:type="spellStart"/>
      <w:r w:rsidR="00CA7888">
        <w:rPr>
          <w:rFonts w:ascii="Arial" w:hAnsi="Arial"/>
          <w:sz w:val="20"/>
          <w:szCs w:val="20"/>
        </w:rPr>
        <w:t>and</w:t>
      </w:r>
      <w:proofErr w:type="spellEnd"/>
      <w:r w:rsidR="00CA7888">
        <w:rPr>
          <w:rFonts w:ascii="Arial" w:hAnsi="Arial"/>
          <w:sz w:val="20"/>
          <w:szCs w:val="20"/>
        </w:rPr>
        <w:t xml:space="preserve"> Tobago</w:t>
      </w:r>
      <w:r w:rsidRPr="00293828">
        <w:rPr>
          <w:rFonts w:ascii="Arial" w:hAnsi="Arial"/>
          <w:sz w:val="20"/>
          <w:szCs w:val="20"/>
        </w:rPr>
        <w:t>.</w:t>
      </w:r>
    </w:p>
    <w:p w14:paraId="747E5B79" w14:textId="64B1CE08" w:rsidR="00E30644" w:rsidRDefault="00E30644" w:rsidP="00E30644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07783A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r w:rsidRPr="00AF5EDB">
        <w:rPr>
          <w:rFonts w:ascii="Arial" w:hAnsi="Arial"/>
          <w:i/>
          <w:sz w:val="20"/>
          <w:szCs w:val="20"/>
        </w:rPr>
        <w:t>Philornis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desunidos &gt; Ao comparar com as feições do: </w:t>
      </w:r>
      <w:proofErr w:type="spellStart"/>
      <w:r>
        <w:rPr>
          <w:rFonts w:ascii="Arial" w:hAnsi="Arial"/>
          <w:sz w:val="20"/>
          <w:szCs w:val="20"/>
        </w:rPr>
        <w:t>hydr_hydr_pl</w:t>
      </w:r>
      <w:proofErr w:type="spellEnd"/>
      <w:r>
        <w:rPr>
          <w:rFonts w:ascii="Arial" w:hAnsi="Arial"/>
          <w:sz w:val="20"/>
          <w:szCs w:val="20"/>
        </w:rPr>
        <w:t xml:space="preserve"> &gt; Modificar seleção atual por: Criar nova seleção &gt; Executar &gt; </w:t>
      </w:r>
      <w:r w:rsidR="00CA7888" w:rsidRPr="00293828">
        <w:rPr>
          <w:rFonts w:ascii="Arial" w:hAnsi="Arial"/>
          <w:sz w:val="20"/>
          <w:szCs w:val="20"/>
        </w:rPr>
        <w:t xml:space="preserve">Selecionar feições </w:t>
      </w:r>
      <w:r w:rsidR="00CA7888">
        <w:rPr>
          <w:rFonts w:ascii="Arial" w:hAnsi="Arial"/>
          <w:sz w:val="20"/>
          <w:szCs w:val="20"/>
        </w:rPr>
        <w:t xml:space="preserve">de: </w:t>
      </w:r>
      <w:r w:rsidR="001A72A4">
        <w:rPr>
          <w:rFonts w:ascii="Arial" w:hAnsi="Arial"/>
          <w:sz w:val="20"/>
          <w:szCs w:val="20"/>
        </w:rPr>
        <w:t>world</w:t>
      </w:r>
      <w:r w:rsidR="00CA7888">
        <w:rPr>
          <w:rFonts w:ascii="Arial" w:hAnsi="Arial"/>
          <w:sz w:val="20"/>
          <w:szCs w:val="20"/>
        </w:rPr>
        <w:t xml:space="preserve"> </w:t>
      </w:r>
      <w:r w:rsidR="00CA7888" w:rsidRPr="00293828">
        <w:rPr>
          <w:rFonts w:ascii="Arial" w:hAnsi="Arial"/>
          <w:sz w:val="20"/>
          <w:szCs w:val="20"/>
        </w:rPr>
        <w:t xml:space="preserve">&gt; </w:t>
      </w:r>
      <w:r w:rsidR="00CA7888"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r w:rsidR="00CA7888" w:rsidRPr="001A72A4">
        <w:rPr>
          <w:rFonts w:ascii="Arial" w:hAnsi="Arial"/>
          <w:i/>
          <w:iCs/>
          <w:sz w:val="20"/>
          <w:szCs w:val="20"/>
        </w:rPr>
        <w:t>Philornis</w:t>
      </w:r>
      <w:r w:rsidR="001A72A4">
        <w:rPr>
          <w:rFonts w:ascii="Arial" w:hAnsi="Arial"/>
          <w:sz w:val="20"/>
          <w:szCs w:val="20"/>
        </w:rPr>
        <w:t xml:space="preserve"> &gt; Apenas feições selecionadas</w:t>
      </w:r>
      <w:r w:rsidR="00CA7888">
        <w:rPr>
          <w:rFonts w:ascii="Arial" w:hAnsi="Arial"/>
          <w:sz w:val="20"/>
          <w:szCs w:val="20"/>
        </w:rPr>
        <w:t xml:space="preserve"> &gt; Modificar seleção atual por: Criar nova seleção &gt; Executar &gt; Close &gt;</w:t>
      </w:r>
      <w:r>
        <w:rPr>
          <w:rFonts w:ascii="Arial" w:hAnsi="Arial"/>
          <w:sz w:val="20"/>
          <w:szCs w:val="20"/>
        </w:rPr>
        <w:t xml:space="preserve"> 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="00512937" w:rsidRPr="00512937">
        <w:rPr>
          <w:rFonts w:ascii="Arial" w:hAnsi="Arial"/>
          <w:iCs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832340">
        <w:rPr>
          <w:rFonts w:ascii="Arial" w:hAnsi="Arial"/>
          <w:sz w:val="20"/>
          <w:szCs w:val="20"/>
        </w:rPr>
        <w:t>.</w:t>
      </w:r>
      <w:r w:rsidRPr="00293828">
        <w:rPr>
          <w:rFonts w:ascii="Arial" w:hAnsi="Arial"/>
          <w:sz w:val="20"/>
          <w:szCs w:val="20"/>
        </w:rPr>
        <w:t xml:space="preserve"> </w:t>
      </w:r>
    </w:p>
    <w:p w14:paraId="69296117" w14:textId="77777777" w:rsidR="00832340" w:rsidRPr="0008342D" w:rsidRDefault="00832340" w:rsidP="0008342D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5" w14:textId="36D54E7E" w:rsidR="009335CD" w:rsidRPr="000F6746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0F6746">
        <w:rPr>
          <w:rFonts w:ascii="Arial" w:hAnsi="Arial"/>
          <w:b/>
          <w:bCs/>
          <w:sz w:val="20"/>
          <w:szCs w:val="20"/>
        </w:rPr>
        <w:t xml:space="preserve">Em que ecorregiões ocorrem os pontos de </w:t>
      </w:r>
      <w:r w:rsidR="00122D1B" w:rsidRPr="000F6746">
        <w:rPr>
          <w:rFonts w:ascii="Arial" w:hAnsi="Arial"/>
          <w:b/>
          <w:bCs/>
          <w:i/>
          <w:sz w:val="20"/>
          <w:szCs w:val="20"/>
        </w:rPr>
        <w:t>Philornis</w:t>
      </w:r>
      <w:r w:rsidRPr="000F6746">
        <w:rPr>
          <w:rFonts w:ascii="Arial" w:hAnsi="Arial"/>
          <w:b/>
          <w:bCs/>
          <w:sz w:val="20"/>
          <w:szCs w:val="20"/>
        </w:rPr>
        <w:t xml:space="preserve"> que não coincidem com a área de distribuição </w:t>
      </w:r>
      <w:r w:rsidR="00122D1B" w:rsidRPr="000F6746">
        <w:rPr>
          <w:rFonts w:ascii="Arial" w:hAnsi="Arial"/>
          <w:b/>
          <w:bCs/>
          <w:sz w:val="20"/>
          <w:szCs w:val="20"/>
        </w:rPr>
        <w:t xml:space="preserve">de </w:t>
      </w:r>
      <w:r w:rsidR="00122D1B" w:rsidRPr="000F6746">
        <w:rPr>
          <w:rFonts w:ascii="Arial" w:hAnsi="Arial"/>
          <w:b/>
          <w:bCs/>
          <w:i/>
          <w:sz w:val="20"/>
          <w:szCs w:val="20"/>
        </w:rPr>
        <w:t>Hydrochoerus</w:t>
      </w:r>
      <w:r w:rsidRPr="000F6746">
        <w:rPr>
          <w:rFonts w:ascii="Arial" w:hAnsi="Arial"/>
          <w:b/>
          <w:bCs/>
          <w:sz w:val="20"/>
          <w:szCs w:val="20"/>
        </w:rPr>
        <w:t>?</w:t>
      </w:r>
    </w:p>
    <w:p w14:paraId="5BCE1D04" w14:textId="3E239686" w:rsidR="00512937" w:rsidRPr="0008342D" w:rsidRDefault="00512937" w:rsidP="00512937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  <w:lang w:val="en-US"/>
        </w:rPr>
      </w:pPr>
      <w:r w:rsidRPr="0008342D">
        <w:rPr>
          <w:rFonts w:ascii="Arial" w:hAnsi="Arial"/>
          <w:sz w:val="20"/>
          <w:szCs w:val="20"/>
          <w:lang w:val="en-US"/>
        </w:rPr>
        <w:t xml:space="preserve">R: </w:t>
      </w:r>
      <w:r w:rsidR="00B817B9" w:rsidRPr="0008342D">
        <w:rPr>
          <w:rFonts w:ascii="Arial" w:hAnsi="Arial"/>
          <w:sz w:val="20"/>
          <w:szCs w:val="20"/>
          <w:lang w:val="en-US"/>
        </w:rPr>
        <w:t xml:space="preserve">Cuban dry forests, </w:t>
      </w:r>
      <w:proofErr w:type="gramStart"/>
      <w:r w:rsidR="00B817B9" w:rsidRPr="0008342D">
        <w:rPr>
          <w:rFonts w:ascii="Arial" w:hAnsi="Arial"/>
          <w:sz w:val="20"/>
          <w:szCs w:val="20"/>
          <w:lang w:val="en-US"/>
        </w:rPr>
        <w:t>Trinidad</w:t>
      </w:r>
      <w:proofErr w:type="gramEnd"/>
      <w:r w:rsidR="00B817B9" w:rsidRPr="0008342D">
        <w:rPr>
          <w:rFonts w:ascii="Arial" w:hAnsi="Arial"/>
          <w:sz w:val="20"/>
          <w:szCs w:val="20"/>
          <w:lang w:val="en-US"/>
        </w:rPr>
        <w:t xml:space="preserve"> and Tobago moist forests, Tocantins/</w:t>
      </w:r>
      <w:proofErr w:type="spellStart"/>
      <w:r w:rsidR="00B817B9" w:rsidRPr="0008342D">
        <w:rPr>
          <w:rFonts w:ascii="Arial" w:hAnsi="Arial"/>
          <w:sz w:val="20"/>
          <w:szCs w:val="20"/>
          <w:lang w:val="en-US"/>
        </w:rPr>
        <w:t>Pindare</w:t>
      </w:r>
      <w:proofErr w:type="spellEnd"/>
      <w:r w:rsidR="00B817B9" w:rsidRPr="0008342D">
        <w:rPr>
          <w:rFonts w:ascii="Arial" w:hAnsi="Arial"/>
          <w:sz w:val="20"/>
          <w:szCs w:val="20"/>
          <w:lang w:val="en-US"/>
        </w:rPr>
        <w:t xml:space="preserve"> moist forests e Dry Chaco</w:t>
      </w:r>
      <w:r w:rsidRPr="0008342D">
        <w:rPr>
          <w:rFonts w:ascii="Arial" w:hAnsi="Arial"/>
          <w:sz w:val="20"/>
          <w:szCs w:val="20"/>
          <w:lang w:val="en-US"/>
        </w:rPr>
        <w:t>.</w:t>
      </w:r>
    </w:p>
    <w:p w14:paraId="0B32D935" w14:textId="0BF048BC" w:rsidR="00B817B9" w:rsidRDefault="00B817B9" w:rsidP="00B817B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9D3D89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r w:rsidRPr="00AF5EDB">
        <w:rPr>
          <w:rFonts w:ascii="Arial" w:hAnsi="Arial"/>
          <w:i/>
          <w:sz w:val="20"/>
          <w:szCs w:val="20"/>
        </w:rPr>
        <w:t>Philornis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desunidos &gt; Ao comparar com as feições do: </w:t>
      </w:r>
      <w:proofErr w:type="spellStart"/>
      <w:r>
        <w:rPr>
          <w:rFonts w:ascii="Arial" w:hAnsi="Arial"/>
          <w:sz w:val="20"/>
          <w:szCs w:val="20"/>
        </w:rPr>
        <w:t>hydr_hydr_pl</w:t>
      </w:r>
      <w:proofErr w:type="spellEnd"/>
      <w:r>
        <w:rPr>
          <w:rFonts w:ascii="Arial" w:hAnsi="Arial"/>
          <w:sz w:val="20"/>
          <w:szCs w:val="20"/>
        </w:rPr>
        <w:t xml:space="preserve"> &gt; Modificar seleção atual por: Criar nova seleção &gt; Executar &gt; </w:t>
      </w:r>
      <w:r w:rsidRPr="00293828">
        <w:rPr>
          <w:rFonts w:ascii="Arial" w:hAnsi="Arial"/>
          <w:sz w:val="20"/>
          <w:szCs w:val="20"/>
        </w:rPr>
        <w:t xml:space="preserve">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r w:rsidRPr="001A72A4">
        <w:rPr>
          <w:rFonts w:ascii="Arial" w:hAnsi="Arial"/>
          <w:i/>
          <w:iCs/>
          <w:sz w:val="20"/>
          <w:szCs w:val="20"/>
        </w:rPr>
        <w:t>Philornis</w:t>
      </w:r>
      <w:r>
        <w:rPr>
          <w:rFonts w:ascii="Arial" w:hAnsi="Arial"/>
          <w:sz w:val="20"/>
          <w:szCs w:val="20"/>
        </w:rPr>
        <w:t xml:space="preserve"> &gt; Apenas feições selecionadas &gt; Modificar seleção atual por: Criar nova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9D3D89">
        <w:rPr>
          <w:rFonts w:ascii="Arial" w:hAnsi="Arial"/>
          <w:sz w:val="20"/>
          <w:szCs w:val="20"/>
        </w:rPr>
        <w:t>.</w:t>
      </w:r>
    </w:p>
    <w:p w14:paraId="3A3481DE" w14:textId="77777777" w:rsidR="004A182A" w:rsidRPr="00AF5EDB" w:rsidRDefault="004A182A" w:rsidP="00B817B9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7" w14:textId="23DCB732" w:rsidR="009335CD" w:rsidRPr="00A1398A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A1398A">
        <w:rPr>
          <w:rFonts w:ascii="Arial" w:hAnsi="Arial"/>
          <w:b/>
          <w:bCs/>
          <w:sz w:val="20"/>
          <w:szCs w:val="20"/>
        </w:rPr>
        <w:t xml:space="preserve">Em que ecorregiões ocorrem </w:t>
      </w:r>
      <w:r w:rsidR="00777C26" w:rsidRPr="00A1398A">
        <w:rPr>
          <w:rFonts w:ascii="Arial" w:hAnsi="Arial"/>
          <w:b/>
          <w:bCs/>
          <w:i/>
          <w:sz w:val="20"/>
          <w:szCs w:val="20"/>
        </w:rPr>
        <w:t>Ananas</w:t>
      </w:r>
      <w:r w:rsidRPr="00A1398A">
        <w:rPr>
          <w:rFonts w:ascii="Arial" w:hAnsi="Arial"/>
          <w:b/>
          <w:bCs/>
          <w:i/>
          <w:sz w:val="20"/>
          <w:szCs w:val="20"/>
        </w:rPr>
        <w:t xml:space="preserve"> </w:t>
      </w:r>
      <w:r w:rsidRPr="00A1398A">
        <w:rPr>
          <w:rFonts w:ascii="Arial" w:hAnsi="Arial"/>
          <w:b/>
          <w:bCs/>
          <w:sz w:val="20"/>
          <w:szCs w:val="20"/>
        </w:rPr>
        <w:t xml:space="preserve">e </w:t>
      </w:r>
      <w:r w:rsidRPr="00A1398A">
        <w:rPr>
          <w:rFonts w:ascii="Arial" w:hAnsi="Arial"/>
          <w:b/>
          <w:bCs/>
          <w:i/>
          <w:sz w:val="20"/>
          <w:szCs w:val="20"/>
        </w:rPr>
        <w:t>Philornis</w:t>
      </w:r>
      <w:r w:rsidRPr="00A1398A">
        <w:rPr>
          <w:rFonts w:ascii="Arial" w:hAnsi="Arial"/>
          <w:b/>
          <w:bCs/>
          <w:sz w:val="20"/>
          <w:szCs w:val="20"/>
        </w:rPr>
        <w:t>?</w:t>
      </w:r>
    </w:p>
    <w:p w14:paraId="17C5A31F" w14:textId="4BED32A7" w:rsidR="00A1398A" w:rsidRPr="00293828" w:rsidRDefault="00A1398A" w:rsidP="00A1398A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z w:val="20"/>
          <w:szCs w:val="20"/>
        </w:rPr>
        <w:t xml:space="preserve"> </w:t>
      </w:r>
      <w:r w:rsidRPr="00A1398A">
        <w:rPr>
          <w:rFonts w:ascii="Arial" w:hAnsi="Arial"/>
          <w:sz w:val="20"/>
          <w:szCs w:val="20"/>
        </w:rPr>
        <w:t>Tocantins/</w:t>
      </w:r>
      <w:proofErr w:type="spellStart"/>
      <w:r w:rsidRPr="00A1398A">
        <w:rPr>
          <w:rFonts w:ascii="Arial" w:hAnsi="Arial"/>
          <w:sz w:val="20"/>
          <w:szCs w:val="20"/>
        </w:rPr>
        <w:t>Pindare</w:t>
      </w:r>
      <w:proofErr w:type="spellEnd"/>
      <w:r w:rsidRPr="00A1398A">
        <w:rPr>
          <w:rFonts w:ascii="Arial" w:hAnsi="Arial"/>
          <w:sz w:val="20"/>
          <w:szCs w:val="20"/>
        </w:rPr>
        <w:t xml:space="preserve"> </w:t>
      </w:r>
      <w:proofErr w:type="spellStart"/>
      <w:r w:rsidRPr="00A1398A">
        <w:rPr>
          <w:rFonts w:ascii="Arial" w:hAnsi="Arial"/>
          <w:sz w:val="20"/>
          <w:szCs w:val="20"/>
        </w:rPr>
        <w:t>moist</w:t>
      </w:r>
      <w:proofErr w:type="spellEnd"/>
      <w:r w:rsidRPr="00A1398A">
        <w:rPr>
          <w:rFonts w:ascii="Arial" w:hAnsi="Arial"/>
          <w:sz w:val="20"/>
          <w:szCs w:val="20"/>
        </w:rPr>
        <w:t xml:space="preserve"> </w:t>
      </w:r>
      <w:proofErr w:type="spellStart"/>
      <w:r w:rsidRPr="00A1398A">
        <w:rPr>
          <w:rFonts w:ascii="Arial" w:hAnsi="Arial"/>
          <w:sz w:val="20"/>
          <w:szCs w:val="20"/>
        </w:rPr>
        <w:t>forests</w:t>
      </w:r>
      <w:proofErr w:type="spellEnd"/>
      <w:r>
        <w:rPr>
          <w:rFonts w:ascii="Arial" w:hAnsi="Arial"/>
          <w:sz w:val="20"/>
          <w:szCs w:val="20"/>
        </w:rPr>
        <w:t xml:space="preserve"> e Cerrado</w:t>
      </w:r>
      <w:r w:rsidRPr="00293828">
        <w:rPr>
          <w:rFonts w:ascii="Arial" w:hAnsi="Arial"/>
          <w:sz w:val="20"/>
          <w:szCs w:val="20"/>
        </w:rPr>
        <w:t>.</w:t>
      </w:r>
    </w:p>
    <w:p w14:paraId="140F8E2B" w14:textId="4F558736" w:rsidR="00A1398A" w:rsidRPr="00AF5EDB" w:rsidRDefault="00A1398A" w:rsidP="00A1398A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Barra de ferramentas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r w:rsidR="00B47769">
        <w:rPr>
          <w:rFonts w:ascii="Arial" w:hAnsi="Arial"/>
          <w:i/>
          <w:iCs/>
          <w:sz w:val="20"/>
          <w:szCs w:val="20"/>
        </w:rPr>
        <w:t>Ananas</w:t>
      </w:r>
      <w:r w:rsidR="00B4776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&gt; Modificar seleção atual por: Criar nova seleção &gt; Executar &gt; </w:t>
      </w:r>
      <w:r w:rsidRPr="00293828">
        <w:rPr>
          <w:rFonts w:ascii="Arial" w:hAnsi="Arial"/>
          <w:sz w:val="20"/>
          <w:szCs w:val="20"/>
        </w:rPr>
        <w:t xml:space="preserve">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Interseccionam &gt; Ao comparar com as feições do: </w:t>
      </w:r>
      <w:r w:rsidR="00B47769" w:rsidRPr="001A72A4">
        <w:rPr>
          <w:rFonts w:ascii="Arial" w:hAnsi="Arial"/>
          <w:i/>
          <w:iCs/>
          <w:sz w:val="20"/>
          <w:szCs w:val="20"/>
        </w:rPr>
        <w:t>Philornis</w:t>
      </w:r>
      <w:r w:rsidR="00B47769">
        <w:rPr>
          <w:rFonts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&gt; Modificar seleção atual por: selecionar dentro da seleção atual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 xml:space="preserve">) </w:t>
      </w:r>
    </w:p>
    <w:p w14:paraId="346BF086" w14:textId="77777777" w:rsidR="00B47769" w:rsidRDefault="00B47769" w:rsidP="0008342D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1859C328" w14:textId="1F30F677" w:rsidR="009335CD" w:rsidRPr="004B4918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4B4918">
        <w:rPr>
          <w:rFonts w:ascii="Arial" w:hAnsi="Arial"/>
          <w:b/>
          <w:bCs/>
          <w:sz w:val="20"/>
          <w:szCs w:val="20"/>
        </w:rPr>
        <w:t>Quais são as ecorregiões que ocorrem no Brasil?</w:t>
      </w:r>
    </w:p>
    <w:p w14:paraId="48B4542A" w14:textId="2BABE3B8" w:rsidR="004B4918" w:rsidRDefault="004B4918" w:rsidP="004B4918">
      <w:pPr>
        <w:spacing w:line="360" w:lineRule="auto"/>
        <w:ind w:left="72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R: </w:t>
      </w:r>
      <w:r w:rsidR="007C5409">
        <w:rPr>
          <w:rFonts w:ascii="Arial" w:hAnsi="Arial"/>
          <w:sz w:val="20"/>
          <w:szCs w:val="20"/>
        </w:rPr>
        <w:t>453</w:t>
      </w:r>
      <w:r>
        <w:rPr>
          <w:rFonts w:ascii="Arial" w:hAnsi="Arial"/>
          <w:sz w:val="20"/>
          <w:szCs w:val="20"/>
        </w:rPr>
        <w:t xml:space="preserve"> feições.</w:t>
      </w:r>
    </w:p>
    <w:p w14:paraId="6C0DC5B4" w14:textId="153ABFC5" w:rsidR="005C62C3" w:rsidRDefault="004B4918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4B4918">
        <w:rPr>
          <w:rFonts w:ascii="Arial" w:hAnsi="Arial"/>
          <w:sz w:val="20"/>
          <w:szCs w:val="20"/>
        </w:rPr>
        <w:t xml:space="preserve">(Abrir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Selecionar feições usando uma expressão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proofErr w:type="gramStart"/>
      <w:r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 xml:space="preserve"> &gt;</w:t>
      </w:r>
      <w:proofErr w:type="gramEnd"/>
      <w:r w:rsidRPr="004B4918">
        <w:rPr>
          <w:rFonts w:ascii="Arial" w:hAnsi="Arial"/>
          <w:sz w:val="20"/>
          <w:szCs w:val="20"/>
        </w:rPr>
        <w:t xml:space="preserve"> </w:t>
      </w:r>
      <w:r w:rsidRPr="004033F7">
        <w:rPr>
          <w:rFonts w:ascii="Arial" w:hAnsi="Arial"/>
          <w:sz w:val="20"/>
          <w:szCs w:val="20"/>
        </w:rPr>
        <w:t xml:space="preserve">Digitar </w:t>
      </w:r>
      <w:r>
        <w:rPr>
          <w:rFonts w:ascii="Arial" w:hAnsi="Arial"/>
          <w:sz w:val="20"/>
          <w:szCs w:val="20"/>
        </w:rPr>
        <w:t>‘</w:t>
      </w:r>
      <w:r w:rsidR="002F2343">
        <w:rPr>
          <w:rFonts w:ascii="Arial" w:hAnsi="Arial"/>
          <w:sz w:val="20"/>
          <w:szCs w:val="20"/>
        </w:rPr>
        <w:t>Brazil</w:t>
      </w:r>
      <w:r>
        <w:rPr>
          <w:rFonts w:ascii="Arial" w:hAnsi="Arial"/>
          <w:sz w:val="20"/>
          <w:szCs w:val="20"/>
        </w:rPr>
        <w:t>’ (colocar entre aspas simples)</w:t>
      </w:r>
      <w:r w:rsidRPr="00293828">
        <w:rPr>
          <w:rFonts w:ascii="Arial" w:hAnsi="Arial"/>
          <w:sz w:val="20"/>
          <w:szCs w:val="20"/>
        </w:rPr>
        <w:t xml:space="preserve"> &gt;</w:t>
      </w:r>
      <w:r w:rsidRPr="004B4918">
        <w:rPr>
          <w:rFonts w:ascii="Arial" w:hAnsi="Arial"/>
          <w:sz w:val="20"/>
          <w:szCs w:val="20"/>
        </w:rPr>
        <w:t xml:space="preserve"> Selecionar feições &gt; Fechar) </w:t>
      </w:r>
      <w:r>
        <w:sym w:font="Wingdings" w:char="F0E0"/>
      </w:r>
      <w:r w:rsidRPr="004B4918">
        <w:rPr>
          <w:rFonts w:ascii="Arial" w:hAnsi="Arial"/>
          <w:sz w:val="20"/>
          <w:szCs w:val="20"/>
        </w:rPr>
        <w:t xml:space="preserve"> Expressão: </w:t>
      </w:r>
      <w:r w:rsidR="00C71A5A">
        <w:rPr>
          <w:rFonts w:ascii="Arial" w:hAnsi="Arial"/>
          <w:sz w:val="20"/>
          <w:szCs w:val="20"/>
        </w:rPr>
        <w:t>“</w:t>
      </w:r>
      <w:r w:rsidR="005C62C3" w:rsidRPr="005C62C3"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="005C62C3" w:rsidRPr="005C62C3">
        <w:rPr>
          <w:rFonts w:ascii="Arial" w:hAnsi="Arial"/>
          <w:sz w:val="20"/>
          <w:szCs w:val="20"/>
        </w:rPr>
        <w:t xml:space="preserve">  =  '</w:t>
      </w:r>
      <w:r w:rsidR="002F2343">
        <w:rPr>
          <w:rFonts w:ascii="Arial" w:hAnsi="Arial"/>
          <w:sz w:val="20"/>
          <w:szCs w:val="20"/>
        </w:rPr>
        <w:t>Brazil</w:t>
      </w:r>
      <w:r w:rsidR="005C62C3" w:rsidRPr="005C62C3">
        <w:rPr>
          <w:rFonts w:ascii="Arial" w:hAnsi="Arial"/>
          <w:sz w:val="20"/>
          <w:szCs w:val="20"/>
        </w:rPr>
        <w:t xml:space="preserve">' </w:t>
      </w:r>
    </w:p>
    <w:p w14:paraId="650A754E" w14:textId="5665DFAD" w:rsidR="004B4918" w:rsidRDefault="004B4918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 w:rsidR="00246BC1">
        <w:rPr>
          <w:rFonts w:ascii="Arial" w:hAnsi="Arial"/>
          <w:sz w:val="20"/>
          <w:szCs w:val="20"/>
        </w:rPr>
        <w:t>Menu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interseccionam &gt; Ao comparar com as feições do: world &gt; Apenas feições selecionadas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</w:p>
    <w:p w14:paraId="3CFDF648" w14:textId="77777777" w:rsidR="00246BC1" w:rsidRPr="004B4918" w:rsidRDefault="00246BC1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9" w14:textId="3771A0B7" w:rsidR="009335CD" w:rsidRPr="005C62C3" w:rsidRDefault="00777C26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5C62C3">
        <w:rPr>
          <w:rFonts w:ascii="Arial" w:hAnsi="Arial"/>
          <w:b/>
          <w:bCs/>
          <w:sz w:val="20"/>
          <w:szCs w:val="20"/>
        </w:rPr>
        <w:t xml:space="preserve">Quantas ecorregiões </w:t>
      </w:r>
      <w:r w:rsidR="009335CD" w:rsidRPr="005C62C3">
        <w:rPr>
          <w:rFonts w:ascii="Arial" w:hAnsi="Arial"/>
          <w:b/>
          <w:bCs/>
          <w:sz w:val="20"/>
          <w:szCs w:val="20"/>
        </w:rPr>
        <w:t>não ocorrem no Brasil?</w:t>
      </w:r>
    </w:p>
    <w:p w14:paraId="3ECE4574" w14:textId="236DC485" w:rsidR="004B4918" w:rsidRPr="004B4918" w:rsidRDefault="004B4918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4B4918">
        <w:rPr>
          <w:rFonts w:ascii="Arial" w:hAnsi="Arial"/>
          <w:sz w:val="20"/>
          <w:szCs w:val="20"/>
        </w:rPr>
        <w:t xml:space="preserve">R: </w:t>
      </w:r>
      <w:r w:rsidR="005C62C3">
        <w:rPr>
          <w:rFonts w:ascii="Arial" w:hAnsi="Arial"/>
          <w:sz w:val="20"/>
          <w:szCs w:val="20"/>
        </w:rPr>
        <w:t>1</w:t>
      </w:r>
      <w:r w:rsidR="007C5409">
        <w:rPr>
          <w:rFonts w:ascii="Arial" w:hAnsi="Arial"/>
          <w:sz w:val="20"/>
          <w:szCs w:val="20"/>
        </w:rPr>
        <w:t>4</w:t>
      </w:r>
      <w:r w:rsidR="005C62C3">
        <w:rPr>
          <w:rFonts w:ascii="Arial" w:hAnsi="Arial"/>
          <w:sz w:val="20"/>
          <w:szCs w:val="20"/>
        </w:rPr>
        <w:t>.</w:t>
      </w:r>
      <w:r w:rsidR="007C5409">
        <w:rPr>
          <w:rFonts w:ascii="Arial" w:hAnsi="Arial"/>
          <w:sz w:val="20"/>
          <w:szCs w:val="20"/>
        </w:rPr>
        <w:t>005</w:t>
      </w:r>
      <w:r w:rsidRPr="004B4918">
        <w:rPr>
          <w:rFonts w:ascii="Arial" w:hAnsi="Arial"/>
          <w:sz w:val="20"/>
          <w:szCs w:val="20"/>
        </w:rPr>
        <w:t xml:space="preserve"> feições.</w:t>
      </w:r>
    </w:p>
    <w:p w14:paraId="603F6C81" w14:textId="4C4681BA" w:rsidR="005C62C3" w:rsidRDefault="005C62C3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4B4918">
        <w:rPr>
          <w:rFonts w:ascii="Arial" w:hAnsi="Arial"/>
          <w:sz w:val="20"/>
          <w:szCs w:val="20"/>
        </w:rPr>
        <w:t xml:space="preserve">(Abrir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Selecionar feições usando uma expressão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proofErr w:type="gramStart"/>
      <w:r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 xml:space="preserve"> &gt;</w:t>
      </w:r>
      <w:proofErr w:type="gramEnd"/>
      <w:r w:rsidRPr="004B4918">
        <w:rPr>
          <w:rFonts w:ascii="Arial" w:hAnsi="Arial"/>
          <w:sz w:val="20"/>
          <w:szCs w:val="20"/>
        </w:rPr>
        <w:t xml:space="preserve"> </w:t>
      </w:r>
      <w:r w:rsidRPr="004033F7">
        <w:rPr>
          <w:rFonts w:ascii="Arial" w:hAnsi="Arial"/>
          <w:sz w:val="20"/>
          <w:szCs w:val="20"/>
        </w:rPr>
        <w:t xml:space="preserve">Digitar </w:t>
      </w:r>
      <w:r>
        <w:rPr>
          <w:rFonts w:ascii="Arial" w:hAnsi="Arial"/>
          <w:sz w:val="20"/>
          <w:szCs w:val="20"/>
        </w:rPr>
        <w:t>‘</w:t>
      </w:r>
      <w:r w:rsidR="002F2343">
        <w:rPr>
          <w:rFonts w:ascii="Arial" w:hAnsi="Arial"/>
          <w:sz w:val="20"/>
          <w:szCs w:val="20"/>
        </w:rPr>
        <w:t>Brazil</w:t>
      </w:r>
      <w:r>
        <w:rPr>
          <w:rFonts w:ascii="Arial" w:hAnsi="Arial"/>
          <w:sz w:val="20"/>
          <w:szCs w:val="20"/>
        </w:rPr>
        <w:t>’ (colocar entre aspas simples)</w:t>
      </w:r>
      <w:r w:rsidRPr="00293828">
        <w:rPr>
          <w:rFonts w:ascii="Arial" w:hAnsi="Arial"/>
          <w:sz w:val="20"/>
          <w:szCs w:val="20"/>
        </w:rPr>
        <w:t xml:space="preserve"> &gt;</w:t>
      </w:r>
      <w:r w:rsidRPr="004B4918">
        <w:rPr>
          <w:rFonts w:ascii="Arial" w:hAnsi="Arial"/>
          <w:sz w:val="20"/>
          <w:szCs w:val="20"/>
        </w:rPr>
        <w:t xml:space="preserve"> Selecionar feições &gt; Fechar) </w:t>
      </w:r>
      <w:r>
        <w:sym w:font="Wingdings" w:char="F0E0"/>
      </w:r>
      <w:r w:rsidRPr="004B4918">
        <w:rPr>
          <w:rFonts w:ascii="Arial" w:hAnsi="Arial"/>
          <w:sz w:val="20"/>
          <w:szCs w:val="20"/>
        </w:rPr>
        <w:t xml:space="preserve"> Expressão: </w:t>
      </w:r>
      <w:r w:rsidR="00C71A5A">
        <w:rPr>
          <w:rFonts w:ascii="Arial" w:hAnsi="Arial"/>
          <w:sz w:val="20"/>
          <w:szCs w:val="20"/>
        </w:rPr>
        <w:t>“</w:t>
      </w:r>
      <w:r w:rsidRPr="005C62C3"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Pr="005C62C3">
        <w:rPr>
          <w:rFonts w:ascii="Arial" w:hAnsi="Arial"/>
          <w:sz w:val="20"/>
          <w:szCs w:val="20"/>
        </w:rPr>
        <w:t xml:space="preserve">  =  '</w:t>
      </w:r>
      <w:r w:rsidR="002F2343">
        <w:rPr>
          <w:rFonts w:ascii="Arial" w:hAnsi="Arial"/>
          <w:sz w:val="20"/>
          <w:szCs w:val="20"/>
        </w:rPr>
        <w:t>Brazil</w:t>
      </w:r>
      <w:r w:rsidRPr="005C62C3">
        <w:rPr>
          <w:rFonts w:ascii="Arial" w:hAnsi="Arial"/>
          <w:sz w:val="20"/>
          <w:szCs w:val="20"/>
        </w:rPr>
        <w:t xml:space="preserve">' </w:t>
      </w:r>
    </w:p>
    <w:p w14:paraId="0A4B3FDF" w14:textId="7E5D9468" w:rsidR="004B4918" w:rsidRDefault="004B4918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Barra de ferramentas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</w:t>
      </w:r>
      <w:r w:rsidR="005C62C3">
        <w:rPr>
          <w:rFonts w:ascii="Arial" w:hAnsi="Arial"/>
          <w:sz w:val="20"/>
          <w:szCs w:val="20"/>
        </w:rPr>
        <w:t>desunidos</w:t>
      </w:r>
      <w:r>
        <w:rPr>
          <w:rFonts w:ascii="Arial" w:hAnsi="Arial"/>
          <w:sz w:val="20"/>
          <w:szCs w:val="20"/>
        </w:rPr>
        <w:t xml:space="preserve"> &gt; Ao comparar com as feições do: world &gt; Apenas feições selecionadas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</w:p>
    <w:p w14:paraId="67134B25" w14:textId="77777777" w:rsidR="00E7540F" w:rsidRPr="004B4918" w:rsidRDefault="00E7540F" w:rsidP="004B4918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</w:p>
    <w:p w14:paraId="1859C32A" w14:textId="4DC1834B" w:rsidR="009335CD" w:rsidRPr="005C62C3" w:rsidRDefault="009335CD" w:rsidP="000127EC">
      <w:pPr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5C62C3">
        <w:rPr>
          <w:rFonts w:ascii="Arial" w:hAnsi="Arial"/>
          <w:b/>
          <w:bCs/>
          <w:sz w:val="20"/>
          <w:szCs w:val="20"/>
        </w:rPr>
        <w:t>Quais são as ecorregiões que ocorrem exclusivamente dentro dos limites do Brasil?</w:t>
      </w:r>
    </w:p>
    <w:p w14:paraId="2E516E9F" w14:textId="3B778AE6" w:rsidR="005C62C3" w:rsidRPr="005C62C3" w:rsidRDefault="005C62C3" w:rsidP="005C62C3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5C62C3">
        <w:rPr>
          <w:rFonts w:ascii="Arial" w:hAnsi="Arial"/>
          <w:sz w:val="20"/>
          <w:szCs w:val="20"/>
        </w:rPr>
        <w:t xml:space="preserve">R: </w:t>
      </w:r>
      <w:r w:rsidR="004D443C">
        <w:rPr>
          <w:rFonts w:ascii="Arial" w:hAnsi="Arial"/>
          <w:sz w:val="20"/>
          <w:szCs w:val="20"/>
        </w:rPr>
        <w:t>275</w:t>
      </w:r>
      <w:r w:rsidRPr="005C62C3">
        <w:rPr>
          <w:rFonts w:ascii="Arial" w:hAnsi="Arial"/>
          <w:sz w:val="20"/>
          <w:szCs w:val="20"/>
        </w:rPr>
        <w:t xml:space="preserve"> feições.</w:t>
      </w:r>
    </w:p>
    <w:p w14:paraId="050D9BE3" w14:textId="3D2D9071" w:rsidR="005C62C3" w:rsidRDefault="005C62C3" w:rsidP="005C62C3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4B4918">
        <w:rPr>
          <w:rFonts w:ascii="Arial" w:hAnsi="Arial"/>
          <w:sz w:val="20"/>
          <w:szCs w:val="20"/>
        </w:rPr>
        <w:t xml:space="preserve">(Abrir tabela de atributos de 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>world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Selecionar feições usando uma expressão &gt; Campo e valores &gt; Duplo clique em </w:t>
      </w:r>
      <w:r w:rsidR="00C71A5A">
        <w:rPr>
          <w:rFonts w:ascii="Arial" w:hAnsi="Arial"/>
          <w:sz w:val="20"/>
          <w:szCs w:val="20"/>
        </w:rPr>
        <w:t>“</w:t>
      </w:r>
      <w:r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Pr="004B4918">
        <w:rPr>
          <w:rFonts w:ascii="Arial" w:hAnsi="Arial"/>
          <w:sz w:val="20"/>
          <w:szCs w:val="20"/>
        </w:rPr>
        <w:t xml:space="preserve"> &gt; Operadores &gt; Duplo clique em </w:t>
      </w:r>
      <w:r w:rsidR="00C71A5A">
        <w:rPr>
          <w:rFonts w:ascii="Arial" w:hAnsi="Arial"/>
          <w:sz w:val="20"/>
          <w:szCs w:val="20"/>
        </w:rPr>
        <w:t>“</w:t>
      </w:r>
      <w:proofErr w:type="gramStart"/>
      <w:r>
        <w:rPr>
          <w:rFonts w:ascii="Arial" w:hAnsi="Arial"/>
          <w:sz w:val="20"/>
          <w:szCs w:val="20"/>
        </w:rPr>
        <w:t>=</w:t>
      </w:r>
      <w:r w:rsidR="00C71A5A">
        <w:rPr>
          <w:rFonts w:ascii="Arial" w:hAnsi="Arial"/>
          <w:sz w:val="20"/>
          <w:szCs w:val="20"/>
        </w:rPr>
        <w:t>“</w:t>
      </w:r>
      <w:r w:rsidRPr="004B4918">
        <w:rPr>
          <w:rFonts w:ascii="Arial" w:hAnsi="Arial"/>
          <w:sz w:val="20"/>
          <w:szCs w:val="20"/>
        </w:rPr>
        <w:t xml:space="preserve"> &gt;</w:t>
      </w:r>
      <w:proofErr w:type="gramEnd"/>
      <w:r w:rsidRPr="004B4918">
        <w:rPr>
          <w:rFonts w:ascii="Arial" w:hAnsi="Arial"/>
          <w:sz w:val="20"/>
          <w:szCs w:val="20"/>
        </w:rPr>
        <w:t xml:space="preserve"> </w:t>
      </w:r>
      <w:r w:rsidRPr="004033F7">
        <w:rPr>
          <w:rFonts w:ascii="Arial" w:hAnsi="Arial"/>
          <w:sz w:val="20"/>
          <w:szCs w:val="20"/>
        </w:rPr>
        <w:t xml:space="preserve">Digitar </w:t>
      </w:r>
      <w:r>
        <w:rPr>
          <w:rFonts w:ascii="Arial" w:hAnsi="Arial"/>
          <w:sz w:val="20"/>
          <w:szCs w:val="20"/>
        </w:rPr>
        <w:t>‘</w:t>
      </w:r>
      <w:r w:rsidR="002F2343">
        <w:rPr>
          <w:rFonts w:ascii="Arial" w:hAnsi="Arial"/>
          <w:sz w:val="20"/>
          <w:szCs w:val="20"/>
        </w:rPr>
        <w:t>Brazil</w:t>
      </w:r>
      <w:r>
        <w:rPr>
          <w:rFonts w:ascii="Arial" w:hAnsi="Arial"/>
          <w:sz w:val="20"/>
          <w:szCs w:val="20"/>
        </w:rPr>
        <w:t>’ (colocar entre aspas simples)</w:t>
      </w:r>
      <w:r w:rsidRPr="00293828">
        <w:rPr>
          <w:rFonts w:ascii="Arial" w:hAnsi="Arial"/>
          <w:sz w:val="20"/>
          <w:szCs w:val="20"/>
        </w:rPr>
        <w:t xml:space="preserve"> &gt;</w:t>
      </w:r>
      <w:r w:rsidRPr="004B4918">
        <w:rPr>
          <w:rFonts w:ascii="Arial" w:hAnsi="Arial"/>
          <w:sz w:val="20"/>
          <w:szCs w:val="20"/>
        </w:rPr>
        <w:t xml:space="preserve"> </w:t>
      </w:r>
      <w:r w:rsidRPr="004B4918">
        <w:rPr>
          <w:rFonts w:ascii="Arial" w:hAnsi="Arial"/>
          <w:sz w:val="20"/>
          <w:szCs w:val="20"/>
        </w:rPr>
        <w:lastRenderedPageBreak/>
        <w:t xml:space="preserve">Selecionar feições &gt; Fechar) </w:t>
      </w:r>
      <w:r>
        <w:sym w:font="Wingdings" w:char="F0E0"/>
      </w:r>
      <w:r w:rsidRPr="004B4918">
        <w:rPr>
          <w:rFonts w:ascii="Arial" w:hAnsi="Arial"/>
          <w:sz w:val="20"/>
          <w:szCs w:val="20"/>
        </w:rPr>
        <w:t xml:space="preserve"> Expressão: </w:t>
      </w:r>
      <w:r w:rsidR="00C71A5A">
        <w:rPr>
          <w:rFonts w:ascii="Arial" w:hAnsi="Arial"/>
          <w:sz w:val="20"/>
          <w:szCs w:val="20"/>
        </w:rPr>
        <w:t>“</w:t>
      </w:r>
      <w:r w:rsidRPr="005C62C3">
        <w:rPr>
          <w:rFonts w:ascii="Arial" w:hAnsi="Arial"/>
          <w:sz w:val="20"/>
          <w:szCs w:val="20"/>
        </w:rPr>
        <w:t>NAME</w:t>
      </w:r>
      <w:r w:rsidR="00C71A5A">
        <w:rPr>
          <w:rFonts w:ascii="Arial" w:hAnsi="Arial"/>
          <w:sz w:val="20"/>
          <w:szCs w:val="20"/>
        </w:rPr>
        <w:t>”</w:t>
      </w:r>
      <w:r w:rsidRPr="005C62C3">
        <w:rPr>
          <w:rFonts w:ascii="Arial" w:hAnsi="Arial"/>
          <w:sz w:val="20"/>
          <w:szCs w:val="20"/>
        </w:rPr>
        <w:t xml:space="preserve">  =  '</w:t>
      </w:r>
      <w:r w:rsidR="002F2343">
        <w:rPr>
          <w:rFonts w:ascii="Arial" w:hAnsi="Arial"/>
          <w:sz w:val="20"/>
          <w:szCs w:val="20"/>
        </w:rPr>
        <w:t>Brazil</w:t>
      </w:r>
      <w:r w:rsidRPr="005C62C3">
        <w:rPr>
          <w:rFonts w:ascii="Arial" w:hAnsi="Arial"/>
          <w:sz w:val="20"/>
          <w:szCs w:val="20"/>
        </w:rPr>
        <w:t xml:space="preserve">' </w:t>
      </w:r>
    </w:p>
    <w:p w14:paraId="762209EF" w14:textId="77730479" w:rsidR="005C62C3" w:rsidRDefault="005C62C3" w:rsidP="005C62C3">
      <w:pPr>
        <w:pStyle w:val="PargrafodaLista"/>
        <w:spacing w:line="360" w:lineRule="auto"/>
        <w:jc w:val="both"/>
        <w:rPr>
          <w:rFonts w:ascii="Arial" w:hAnsi="Arial"/>
          <w:sz w:val="20"/>
          <w:szCs w:val="20"/>
        </w:rPr>
      </w:pPr>
      <w:r w:rsidRPr="00293828"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Barra de ferramentas</w:t>
      </w:r>
      <w:r w:rsidRPr="00293828">
        <w:rPr>
          <w:rFonts w:ascii="Arial" w:hAnsi="Arial"/>
          <w:sz w:val="20"/>
          <w:szCs w:val="20"/>
        </w:rPr>
        <w:t xml:space="preserve"> &gt; </w:t>
      </w:r>
      <w:r>
        <w:rPr>
          <w:rFonts w:ascii="Arial" w:hAnsi="Arial"/>
          <w:sz w:val="20"/>
          <w:szCs w:val="20"/>
        </w:rPr>
        <w:t xml:space="preserve">Vetor &gt; Investigar &gt; </w:t>
      </w:r>
      <w:r w:rsidR="0017559E">
        <w:rPr>
          <w:rFonts w:ascii="Arial" w:hAnsi="Arial"/>
          <w:sz w:val="20"/>
          <w:szCs w:val="20"/>
        </w:rPr>
        <w:t>Selecionar por localização</w:t>
      </w:r>
      <w:r w:rsidRPr="00293828">
        <w:rPr>
          <w:rFonts w:ascii="Arial" w:hAnsi="Arial"/>
          <w:sz w:val="20"/>
          <w:szCs w:val="20"/>
        </w:rPr>
        <w:t xml:space="preserve"> &gt; Selecionar feições </w:t>
      </w:r>
      <w:r>
        <w:rPr>
          <w:rFonts w:ascii="Arial" w:hAnsi="Arial"/>
          <w:sz w:val="20"/>
          <w:szCs w:val="20"/>
        </w:rPr>
        <w:t xml:space="preserve">de: 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</w:t>
      </w:r>
      <w:r>
        <w:rPr>
          <w:rFonts w:ascii="Arial" w:hAnsi="Arial"/>
          <w:sz w:val="20"/>
          <w:szCs w:val="20"/>
        </w:rPr>
        <w:t xml:space="preserve">Onde as feições: </w:t>
      </w:r>
      <w:r w:rsidR="00932BAC">
        <w:rPr>
          <w:rFonts w:ascii="Arial" w:hAnsi="Arial"/>
          <w:sz w:val="20"/>
          <w:szCs w:val="20"/>
        </w:rPr>
        <w:t>estão dentro de</w:t>
      </w:r>
      <w:r>
        <w:rPr>
          <w:rFonts w:ascii="Arial" w:hAnsi="Arial"/>
          <w:sz w:val="20"/>
          <w:szCs w:val="20"/>
        </w:rPr>
        <w:t xml:space="preserve"> &gt; Ao comparar com as feições do: world &gt; Apenas feições selecionadas &gt; Modificar seleção atual por: </w:t>
      </w:r>
      <w:proofErr w:type="gramStart"/>
      <w:r>
        <w:rPr>
          <w:rFonts w:ascii="Arial" w:hAnsi="Arial"/>
          <w:sz w:val="20"/>
          <w:szCs w:val="20"/>
        </w:rPr>
        <w:t>Criar nova</w:t>
      </w:r>
      <w:proofErr w:type="gramEnd"/>
      <w:r>
        <w:rPr>
          <w:rFonts w:ascii="Arial" w:hAnsi="Arial"/>
          <w:sz w:val="20"/>
          <w:szCs w:val="20"/>
        </w:rPr>
        <w:t xml:space="preserve"> seleção &gt; Executar &gt; Close &gt; Abrir tabela de atributos de </w:t>
      </w:r>
      <w:r w:rsidR="00C71A5A">
        <w:rPr>
          <w:rFonts w:ascii="Arial" w:hAnsi="Arial"/>
          <w:sz w:val="20"/>
          <w:szCs w:val="20"/>
        </w:rPr>
        <w:t>“</w:t>
      </w:r>
      <w:proofErr w:type="spellStart"/>
      <w:r>
        <w:rPr>
          <w:rFonts w:ascii="Arial" w:hAnsi="Arial"/>
          <w:sz w:val="20"/>
          <w:szCs w:val="20"/>
        </w:rPr>
        <w:t>wwf_terr_ecos</w:t>
      </w:r>
      <w:proofErr w:type="spellEnd"/>
      <w:r w:rsidR="00C71A5A">
        <w:rPr>
          <w:rFonts w:ascii="Arial" w:hAnsi="Arial"/>
          <w:sz w:val="20"/>
          <w:szCs w:val="20"/>
        </w:rPr>
        <w:t>”</w:t>
      </w:r>
      <w:r>
        <w:rPr>
          <w:rFonts w:ascii="Arial" w:hAnsi="Arial"/>
          <w:sz w:val="20"/>
          <w:szCs w:val="20"/>
        </w:rPr>
        <w:t xml:space="preserve"> </w:t>
      </w:r>
      <w:r w:rsidRPr="00293828">
        <w:rPr>
          <w:rFonts w:ascii="Arial" w:hAnsi="Arial"/>
          <w:sz w:val="20"/>
          <w:szCs w:val="20"/>
        </w:rPr>
        <w:t xml:space="preserve">&gt; No canto inferior esquerdo, clicar na seta e então em </w:t>
      </w:r>
      <w:r w:rsidR="00C71A5A">
        <w:rPr>
          <w:rFonts w:ascii="Arial" w:hAnsi="Arial"/>
          <w:sz w:val="20"/>
          <w:szCs w:val="20"/>
        </w:rPr>
        <w:t>“</w:t>
      </w:r>
      <w:r w:rsidRPr="00293828">
        <w:rPr>
          <w:rFonts w:ascii="Arial" w:hAnsi="Arial"/>
          <w:sz w:val="20"/>
          <w:szCs w:val="20"/>
        </w:rPr>
        <w:t>Mostrar feições selecionadas</w:t>
      </w:r>
      <w:r w:rsidR="00C71A5A">
        <w:rPr>
          <w:rFonts w:ascii="Arial" w:hAnsi="Arial"/>
          <w:sz w:val="20"/>
          <w:szCs w:val="20"/>
        </w:rPr>
        <w:t>”</w:t>
      </w:r>
      <w:r w:rsidRPr="00293828">
        <w:rPr>
          <w:rFonts w:ascii="Arial" w:hAnsi="Arial"/>
          <w:sz w:val="20"/>
          <w:szCs w:val="20"/>
        </w:rPr>
        <w:t>)</w:t>
      </w:r>
      <w:r w:rsidR="00AF07FF">
        <w:rPr>
          <w:rFonts w:ascii="Arial" w:hAnsi="Arial"/>
          <w:sz w:val="20"/>
          <w:szCs w:val="20"/>
        </w:rPr>
        <w:t>.</w:t>
      </w:r>
    </w:p>
    <w:p w14:paraId="1859C33D" w14:textId="77777777" w:rsidR="008F4387" w:rsidRPr="00777C26" w:rsidRDefault="008F4387" w:rsidP="0008342D">
      <w:pPr>
        <w:spacing w:line="360" w:lineRule="auto"/>
        <w:jc w:val="both"/>
        <w:rPr>
          <w:rFonts w:ascii="Arial" w:hAnsi="Arial"/>
          <w:sz w:val="20"/>
          <w:szCs w:val="20"/>
        </w:rPr>
      </w:pPr>
    </w:p>
    <w:sectPr w:rsidR="008F4387" w:rsidRPr="00777C26" w:rsidSect="002E3BEE">
      <w:headerReference w:type="default" r:id="rId7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4371" w14:textId="77777777" w:rsidR="00B25D3F" w:rsidRDefault="00B25D3F">
      <w:r>
        <w:separator/>
      </w:r>
    </w:p>
  </w:endnote>
  <w:endnote w:type="continuationSeparator" w:id="0">
    <w:p w14:paraId="5E8F4D23" w14:textId="77777777" w:rsidR="00B25D3F" w:rsidRDefault="00B2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C0B7" w14:textId="77777777" w:rsidR="00B25D3F" w:rsidRDefault="00B25D3F">
      <w:r>
        <w:separator/>
      </w:r>
    </w:p>
  </w:footnote>
  <w:footnote w:type="continuationSeparator" w:id="0">
    <w:p w14:paraId="2CD31F40" w14:textId="77777777" w:rsidR="00B25D3F" w:rsidRDefault="00B2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C056" w14:textId="77777777" w:rsidR="004D3459" w:rsidRPr="00140FE8" w:rsidRDefault="004D3459" w:rsidP="004D3459">
    <w:pPr>
      <w:pStyle w:val="Cabealho"/>
      <w:jc w:val="center"/>
      <w:rPr>
        <w:lang w:val="en-US"/>
      </w:rPr>
    </w:pPr>
    <w:r w:rsidRPr="00140FE8">
      <w:rPr>
        <w:rFonts w:ascii="Arial" w:hAnsi="Arial" w:cs="Arial"/>
        <w:sz w:val="14"/>
        <w:szCs w:val="14"/>
        <w:lang w:val="en-US"/>
      </w:rPr>
      <w:t xml:space="preserve">Peter </w:t>
    </w:r>
    <w:proofErr w:type="spellStart"/>
    <w:r w:rsidRPr="00140FE8">
      <w:rPr>
        <w:rFonts w:ascii="Arial" w:hAnsi="Arial" w:cs="Arial"/>
        <w:sz w:val="14"/>
        <w:szCs w:val="14"/>
        <w:lang w:val="en-US"/>
      </w:rPr>
      <w:t>Löwenberg</w:t>
    </w:r>
    <w:proofErr w:type="spellEnd"/>
    <w:r w:rsidRPr="00140FE8">
      <w:rPr>
        <w:rFonts w:ascii="Arial" w:hAnsi="Arial" w:cs="Arial"/>
        <w:sz w:val="14"/>
        <w:szCs w:val="14"/>
        <w:lang w:val="en-US"/>
      </w:rPr>
      <w:t xml:space="preserve"> Neto &amp; Christian Bergmann Kirst</w:t>
    </w:r>
  </w:p>
  <w:p w14:paraId="5A407BCE" w14:textId="77777777" w:rsidR="004D3459" w:rsidRDefault="004D3459" w:rsidP="004D3459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2</w:t>
    </w:r>
  </w:p>
  <w:p w14:paraId="5EC4370D" w14:textId="77777777" w:rsidR="002E3BEE" w:rsidRDefault="002E3B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E2"/>
    <w:rsid w:val="000127EC"/>
    <w:rsid w:val="00045875"/>
    <w:rsid w:val="0007783A"/>
    <w:rsid w:val="00082CD2"/>
    <w:rsid w:val="0008342D"/>
    <w:rsid w:val="00087F1F"/>
    <w:rsid w:val="000B0336"/>
    <w:rsid w:val="000C0FE8"/>
    <w:rsid w:val="000C3108"/>
    <w:rsid w:val="000F6746"/>
    <w:rsid w:val="001042C3"/>
    <w:rsid w:val="001070DD"/>
    <w:rsid w:val="00122D1B"/>
    <w:rsid w:val="001378B2"/>
    <w:rsid w:val="0017559E"/>
    <w:rsid w:val="00184E6A"/>
    <w:rsid w:val="00191A41"/>
    <w:rsid w:val="00195119"/>
    <w:rsid w:val="001A72A4"/>
    <w:rsid w:val="00206BF1"/>
    <w:rsid w:val="002154BA"/>
    <w:rsid w:val="00241928"/>
    <w:rsid w:val="00246BC1"/>
    <w:rsid w:val="002868A2"/>
    <w:rsid w:val="00293828"/>
    <w:rsid w:val="002969D7"/>
    <w:rsid w:val="002B1173"/>
    <w:rsid w:val="002E3BEE"/>
    <w:rsid w:val="002F19EB"/>
    <w:rsid w:val="002F2343"/>
    <w:rsid w:val="00311839"/>
    <w:rsid w:val="00317139"/>
    <w:rsid w:val="0031784D"/>
    <w:rsid w:val="0038241B"/>
    <w:rsid w:val="00385BD1"/>
    <w:rsid w:val="003B713E"/>
    <w:rsid w:val="004033F7"/>
    <w:rsid w:val="004132DA"/>
    <w:rsid w:val="004A182A"/>
    <w:rsid w:val="004B4918"/>
    <w:rsid w:val="004C66CA"/>
    <w:rsid w:val="004D3459"/>
    <w:rsid w:val="004D443C"/>
    <w:rsid w:val="004D67B8"/>
    <w:rsid w:val="004F495E"/>
    <w:rsid w:val="00512937"/>
    <w:rsid w:val="005962E2"/>
    <w:rsid w:val="005C0E3B"/>
    <w:rsid w:val="005C62C3"/>
    <w:rsid w:val="005D442D"/>
    <w:rsid w:val="006B2550"/>
    <w:rsid w:val="006E7B61"/>
    <w:rsid w:val="00706462"/>
    <w:rsid w:val="00777C26"/>
    <w:rsid w:val="00784C9F"/>
    <w:rsid w:val="00794119"/>
    <w:rsid w:val="007A77DE"/>
    <w:rsid w:val="007C5409"/>
    <w:rsid w:val="00832340"/>
    <w:rsid w:val="008E5B75"/>
    <w:rsid w:val="008F4387"/>
    <w:rsid w:val="00932BAC"/>
    <w:rsid w:val="009335CD"/>
    <w:rsid w:val="00982B10"/>
    <w:rsid w:val="00990A5D"/>
    <w:rsid w:val="00996761"/>
    <w:rsid w:val="009A3F99"/>
    <w:rsid w:val="009D3D89"/>
    <w:rsid w:val="009D4A09"/>
    <w:rsid w:val="009E67F5"/>
    <w:rsid w:val="00A1398A"/>
    <w:rsid w:val="00A20856"/>
    <w:rsid w:val="00A35DE0"/>
    <w:rsid w:val="00AE6E38"/>
    <w:rsid w:val="00AF07FF"/>
    <w:rsid w:val="00AF5EDB"/>
    <w:rsid w:val="00B25D3F"/>
    <w:rsid w:val="00B47769"/>
    <w:rsid w:val="00B74892"/>
    <w:rsid w:val="00B817B9"/>
    <w:rsid w:val="00B824C9"/>
    <w:rsid w:val="00BD22ED"/>
    <w:rsid w:val="00BE040D"/>
    <w:rsid w:val="00BF2D4C"/>
    <w:rsid w:val="00C57AB0"/>
    <w:rsid w:val="00C71A5A"/>
    <w:rsid w:val="00C734DC"/>
    <w:rsid w:val="00C96584"/>
    <w:rsid w:val="00CA3420"/>
    <w:rsid w:val="00CA7888"/>
    <w:rsid w:val="00CC33B0"/>
    <w:rsid w:val="00CE6965"/>
    <w:rsid w:val="00CF5D48"/>
    <w:rsid w:val="00D3475A"/>
    <w:rsid w:val="00D401C9"/>
    <w:rsid w:val="00D873F2"/>
    <w:rsid w:val="00DF4806"/>
    <w:rsid w:val="00E07A03"/>
    <w:rsid w:val="00E30644"/>
    <w:rsid w:val="00E3093E"/>
    <w:rsid w:val="00E7540F"/>
    <w:rsid w:val="00EA7594"/>
    <w:rsid w:val="00EB483C"/>
    <w:rsid w:val="00EC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1859C30E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0127EC"/>
    <w:pPr>
      <w:ind w:left="720"/>
      <w:contextualSpacing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139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1398A"/>
    <w:rPr>
      <w:rFonts w:ascii="Liberation Serif" w:eastAsia="WenQuanYi Micro Hei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1393</Words>
  <Characters>7944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3</cp:revision>
  <cp:lastPrinted>2014-05-22T13:27:00Z</cp:lastPrinted>
  <dcterms:created xsi:type="dcterms:W3CDTF">2021-09-21T21:10:00Z</dcterms:created>
  <dcterms:modified xsi:type="dcterms:W3CDTF">2021-09-21T21:16:00Z</dcterms:modified>
</cp:coreProperties>
</file>
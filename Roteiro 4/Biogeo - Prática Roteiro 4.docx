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4EA04A" w14:textId="77777777" w:rsidR="00F87059" w:rsidRPr="00630092" w:rsidRDefault="00F87059" w:rsidP="00FD66FC">
      <w:pPr>
        <w:spacing w:line="360" w:lineRule="auto"/>
        <w:rPr>
          <w:rFonts w:ascii="Arial" w:hAnsi="Arial" w:cs="Arial"/>
          <w:sz w:val="20"/>
          <w:szCs w:val="20"/>
        </w:rPr>
      </w:pPr>
    </w:p>
    <w:p w14:paraId="09A6679C" w14:textId="145BA9FB" w:rsidR="008E20F3" w:rsidRPr="00630092" w:rsidRDefault="008E20F3" w:rsidP="00B657CE">
      <w:pPr>
        <w:spacing w:line="360" w:lineRule="auto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ab/>
      </w:r>
      <w:r w:rsidRPr="00630092">
        <w:rPr>
          <w:rFonts w:ascii="Arial" w:hAnsi="Arial" w:cs="Arial"/>
          <w:sz w:val="20"/>
          <w:szCs w:val="20"/>
        </w:rPr>
        <w:tab/>
      </w:r>
      <w:r w:rsidRPr="00630092">
        <w:rPr>
          <w:rFonts w:ascii="Arial" w:hAnsi="Arial" w:cs="Arial"/>
          <w:sz w:val="20"/>
          <w:szCs w:val="20"/>
        </w:rPr>
        <w:tab/>
      </w:r>
    </w:p>
    <w:p w14:paraId="09A6679F" w14:textId="3E23B62D" w:rsidR="008E20F3" w:rsidRPr="00630092" w:rsidRDefault="008E20F3" w:rsidP="0034332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ab/>
      </w:r>
      <w:r w:rsidR="00794DA7">
        <w:rPr>
          <w:rFonts w:ascii="Arial" w:hAnsi="Arial" w:cs="Arial"/>
          <w:sz w:val="20"/>
          <w:szCs w:val="20"/>
        </w:rPr>
        <w:t>Roteiro prático</w:t>
      </w:r>
      <w:r w:rsidRPr="00630092">
        <w:rPr>
          <w:rFonts w:ascii="Arial" w:hAnsi="Arial" w:cs="Arial"/>
          <w:sz w:val="20"/>
          <w:szCs w:val="20"/>
        </w:rPr>
        <w:t xml:space="preserve"> </w:t>
      </w:r>
      <w:r w:rsidR="00F236EC">
        <w:rPr>
          <w:rFonts w:ascii="Arial" w:hAnsi="Arial" w:cs="Arial"/>
          <w:sz w:val="20"/>
          <w:szCs w:val="20"/>
        </w:rPr>
        <w:t>4</w:t>
      </w:r>
      <w:r w:rsidRPr="00630092">
        <w:rPr>
          <w:rFonts w:ascii="Arial" w:hAnsi="Arial" w:cs="Arial"/>
          <w:sz w:val="20"/>
          <w:szCs w:val="20"/>
        </w:rPr>
        <w:t xml:space="preserve"> – </w:t>
      </w:r>
      <w:r w:rsidR="00F236EC">
        <w:rPr>
          <w:rFonts w:ascii="Arial" w:hAnsi="Arial" w:cs="Arial"/>
          <w:sz w:val="20"/>
          <w:szCs w:val="20"/>
        </w:rPr>
        <w:t>Preparação para o artigo</w:t>
      </w:r>
    </w:p>
    <w:p w14:paraId="09A667A0" w14:textId="77777777" w:rsidR="008E20F3" w:rsidRPr="00630092" w:rsidRDefault="008E20F3" w:rsidP="00343329">
      <w:pPr>
        <w:spacing w:line="360" w:lineRule="auto"/>
        <w:rPr>
          <w:rFonts w:ascii="Arial" w:hAnsi="Arial" w:cs="Arial"/>
          <w:sz w:val="20"/>
          <w:szCs w:val="20"/>
        </w:rPr>
      </w:pPr>
    </w:p>
    <w:p w14:paraId="09A667A2" w14:textId="3F354EA5" w:rsidR="008E20F3" w:rsidRDefault="008E20F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30092">
        <w:rPr>
          <w:rFonts w:ascii="Arial" w:hAnsi="Arial" w:cs="Arial"/>
          <w:sz w:val="20"/>
          <w:szCs w:val="20"/>
        </w:rPr>
        <w:t>Objetivo</w:t>
      </w:r>
      <w:r w:rsidR="00A20167">
        <w:rPr>
          <w:rFonts w:ascii="Arial" w:hAnsi="Arial" w:cs="Arial"/>
          <w:sz w:val="20"/>
          <w:szCs w:val="20"/>
        </w:rPr>
        <w:t xml:space="preserve"> geral</w:t>
      </w:r>
      <w:r w:rsidRPr="00630092">
        <w:rPr>
          <w:rFonts w:ascii="Arial" w:hAnsi="Arial" w:cs="Arial"/>
          <w:sz w:val="20"/>
          <w:szCs w:val="20"/>
        </w:rPr>
        <w:t xml:space="preserve">: </w:t>
      </w:r>
      <w:r w:rsidR="006B4A50">
        <w:rPr>
          <w:rFonts w:ascii="Arial" w:hAnsi="Arial" w:cs="Arial"/>
          <w:sz w:val="20"/>
          <w:szCs w:val="20"/>
        </w:rPr>
        <w:t>Executar</w:t>
      </w:r>
      <w:r w:rsidR="001034F0">
        <w:rPr>
          <w:rFonts w:ascii="Arial" w:hAnsi="Arial" w:cs="Arial"/>
          <w:sz w:val="20"/>
          <w:szCs w:val="20"/>
        </w:rPr>
        <w:t xml:space="preserve"> atividades</w:t>
      </w:r>
      <w:r w:rsidR="00DA1163">
        <w:rPr>
          <w:rFonts w:ascii="Arial" w:hAnsi="Arial" w:cs="Arial"/>
          <w:sz w:val="20"/>
          <w:szCs w:val="20"/>
        </w:rPr>
        <w:t xml:space="preserve"> </w:t>
      </w:r>
      <w:r w:rsidR="00B93865">
        <w:rPr>
          <w:rFonts w:ascii="Arial" w:hAnsi="Arial" w:cs="Arial"/>
          <w:sz w:val="20"/>
          <w:szCs w:val="20"/>
        </w:rPr>
        <w:t>prévias à</w:t>
      </w:r>
      <w:r w:rsidR="00DA1163">
        <w:rPr>
          <w:rFonts w:ascii="Arial" w:hAnsi="Arial" w:cs="Arial"/>
          <w:sz w:val="20"/>
          <w:szCs w:val="20"/>
        </w:rPr>
        <w:t xml:space="preserve"> elaboração do artigo avaliativo do Módulo prático.</w:t>
      </w:r>
    </w:p>
    <w:p w14:paraId="638F784C" w14:textId="1206E410" w:rsidR="00DA1163" w:rsidRDefault="00DA1163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67F53B" w14:textId="226F2146" w:rsidR="00DA1163" w:rsidRPr="008C04AC" w:rsidRDefault="008F45AD" w:rsidP="00343329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C04AC">
        <w:rPr>
          <w:rFonts w:ascii="Arial" w:hAnsi="Arial" w:cs="Arial"/>
          <w:b/>
          <w:bCs/>
          <w:sz w:val="20"/>
          <w:szCs w:val="20"/>
        </w:rPr>
        <w:t>Passo 1 – Escolha d</w:t>
      </w:r>
      <w:r w:rsidR="007E7B6C" w:rsidRPr="008C04AC">
        <w:rPr>
          <w:rFonts w:ascii="Arial" w:hAnsi="Arial" w:cs="Arial"/>
          <w:b/>
          <w:bCs/>
          <w:sz w:val="20"/>
          <w:szCs w:val="20"/>
        </w:rPr>
        <w:t>a espécie</w:t>
      </w:r>
    </w:p>
    <w:p w14:paraId="1C5C32B4" w14:textId="1811E6AE" w:rsidR="007E7B6C" w:rsidRDefault="007E7B6C" w:rsidP="0034332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CB5909" w14:textId="588092D8" w:rsidR="007E7B6C" w:rsidRDefault="007E7B6C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Escolha uma espécie terrestre </w:t>
      </w:r>
      <w:r w:rsidR="00BE64D2">
        <w:rPr>
          <w:rFonts w:ascii="Arial" w:hAnsi="Arial" w:cs="Arial"/>
          <w:sz w:val="20"/>
          <w:szCs w:val="20"/>
        </w:rPr>
        <w:t xml:space="preserve">que lhe interesse </w:t>
      </w:r>
      <w:r>
        <w:rPr>
          <w:rFonts w:ascii="Arial" w:hAnsi="Arial" w:cs="Arial"/>
          <w:sz w:val="20"/>
          <w:szCs w:val="20"/>
        </w:rPr>
        <w:t>para trabalhar</w:t>
      </w:r>
      <w:r w:rsidR="00BE64D2">
        <w:rPr>
          <w:rFonts w:ascii="Arial" w:hAnsi="Arial" w:cs="Arial"/>
          <w:sz w:val="20"/>
          <w:szCs w:val="20"/>
        </w:rPr>
        <w:t>.</w:t>
      </w:r>
    </w:p>
    <w:p w14:paraId="578E3E1C" w14:textId="70AD2C8B" w:rsidR="007E6B04" w:rsidRDefault="007E6B04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Busque informações </w:t>
      </w:r>
      <w:r w:rsidR="00564A93">
        <w:rPr>
          <w:rFonts w:ascii="Arial" w:hAnsi="Arial" w:cs="Arial"/>
          <w:sz w:val="20"/>
          <w:szCs w:val="20"/>
        </w:rPr>
        <w:t xml:space="preserve">básicas </w:t>
      </w:r>
      <w:r>
        <w:rPr>
          <w:rFonts w:ascii="Arial" w:hAnsi="Arial" w:cs="Arial"/>
          <w:sz w:val="20"/>
          <w:szCs w:val="20"/>
        </w:rPr>
        <w:t xml:space="preserve">sobre a biologia </w:t>
      </w:r>
      <w:r w:rsidR="003F18EC">
        <w:rPr>
          <w:rFonts w:ascii="Arial" w:hAnsi="Arial" w:cs="Arial"/>
          <w:sz w:val="20"/>
          <w:szCs w:val="20"/>
        </w:rPr>
        <w:t xml:space="preserve">e ecologia </w:t>
      </w:r>
      <w:r>
        <w:rPr>
          <w:rFonts w:ascii="Arial" w:hAnsi="Arial" w:cs="Arial"/>
          <w:sz w:val="20"/>
          <w:szCs w:val="20"/>
        </w:rPr>
        <w:t>da espécie.</w:t>
      </w:r>
    </w:p>
    <w:p w14:paraId="0A115363" w14:textId="5EB6E646" w:rsidR="00564A93" w:rsidRDefault="00564A93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Busque dados de ocorrência da espécie no site: </w:t>
      </w:r>
      <w:hyperlink r:id="rId7" w:history="1">
        <w:r w:rsidR="00A07CDC" w:rsidRPr="00F76DA6">
          <w:rPr>
            <w:rStyle w:val="Hyperlink"/>
            <w:rFonts w:ascii="Arial" w:hAnsi="Arial" w:cs="Arial"/>
            <w:sz w:val="20"/>
            <w:szCs w:val="20"/>
          </w:rPr>
          <w:t>www.gbif.org</w:t>
        </w:r>
      </w:hyperlink>
    </w:p>
    <w:p w14:paraId="62C60D48" w14:textId="2877C931" w:rsidR="00A07CDC" w:rsidRDefault="00DA28A0" w:rsidP="007E7B6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C39CA">
        <w:rPr>
          <w:rFonts w:cs="Lohit Hindi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714D30D" wp14:editId="166E34EB">
            <wp:simplePos x="0" y="0"/>
            <wp:positionH relativeFrom="margin">
              <wp:align>right</wp:align>
            </wp:positionH>
            <wp:positionV relativeFrom="paragraph">
              <wp:posOffset>429070</wp:posOffset>
            </wp:positionV>
            <wp:extent cx="4821382" cy="874768"/>
            <wp:effectExtent l="0" t="0" r="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382" cy="87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202">
        <w:rPr>
          <w:rFonts w:ascii="Arial" w:hAnsi="Arial" w:cs="Arial"/>
          <w:sz w:val="20"/>
          <w:szCs w:val="20"/>
        </w:rPr>
        <w:t>Ao buscar o nome da espécie o GBIF retorna as seguintes informações:</w:t>
      </w:r>
      <w:r w:rsidR="00AE5783">
        <w:rPr>
          <w:rFonts w:ascii="Arial" w:hAnsi="Arial" w:cs="Arial"/>
          <w:sz w:val="20"/>
          <w:szCs w:val="20"/>
        </w:rPr>
        <w:t xml:space="preserve"> nome, autor, ano, classificação, número de ocorrências e </w:t>
      </w:r>
      <w:r w:rsidR="000A6A84">
        <w:rPr>
          <w:rFonts w:ascii="Arial" w:hAnsi="Arial" w:cs="Arial"/>
          <w:sz w:val="20"/>
          <w:szCs w:val="20"/>
        </w:rPr>
        <w:t xml:space="preserve">um </w:t>
      </w:r>
      <w:r>
        <w:rPr>
          <w:rFonts w:ascii="Arial" w:hAnsi="Arial" w:cs="Arial"/>
          <w:sz w:val="20"/>
          <w:szCs w:val="20"/>
        </w:rPr>
        <w:t>minimapa</w:t>
      </w:r>
      <w:r w:rsidR="00AE5783">
        <w:rPr>
          <w:rFonts w:ascii="Arial" w:hAnsi="Arial" w:cs="Arial"/>
          <w:sz w:val="20"/>
          <w:szCs w:val="20"/>
        </w:rPr>
        <w:t xml:space="preserve"> das ocorrências.</w:t>
      </w:r>
    </w:p>
    <w:p w14:paraId="2FDF1741" w14:textId="306BA0DF" w:rsidR="00DA28A0" w:rsidRDefault="00DA28A0" w:rsidP="00DA28A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Verificar se o táxon ocorre na Região Neotropical.</w:t>
      </w:r>
    </w:p>
    <w:p w14:paraId="214EADAB" w14:textId="243B4EF5" w:rsidR="00691202" w:rsidRDefault="00D267BF" w:rsidP="006912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C39CA">
        <w:rPr>
          <w:rFonts w:ascii="Arial" w:hAnsi="Arial" w:cs="Arial"/>
          <w:sz w:val="20"/>
          <w:szCs w:val="20"/>
        </w:rPr>
        <w:t xml:space="preserve">Verificar se há mais de 20 </w:t>
      </w:r>
      <w:r w:rsidR="004B4DAD" w:rsidRPr="00FC39CA">
        <w:rPr>
          <w:rFonts w:ascii="Arial" w:hAnsi="Arial" w:cs="Arial"/>
          <w:sz w:val="20"/>
          <w:szCs w:val="20"/>
        </w:rPr>
        <w:t>linhas</w:t>
      </w:r>
      <w:r w:rsidR="00A22FF8">
        <w:rPr>
          <w:rFonts w:ascii="Arial" w:hAnsi="Arial" w:cs="Arial"/>
          <w:sz w:val="20"/>
          <w:szCs w:val="20"/>
        </w:rPr>
        <w:t xml:space="preserve"> (registros)</w:t>
      </w:r>
      <w:r w:rsidR="004B4DAD" w:rsidRPr="00FC39CA">
        <w:rPr>
          <w:rFonts w:ascii="Arial" w:hAnsi="Arial" w:cs="Arial"/>
          <w:sz w:val="20"/>
          <w:szCs w:val="20"/>
        </w:rPr>
        <w:t xml:space="preserve"> com coordenadas geográficas.</w:t>
      </w:r>
    </w:p>
    <w:p w14:paraId="55273586" w14:textId="36BCD068" w:rsidR="002D0174" w:rsidRDefault="002D0174" w:rsidP="0069120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um dos critérios acima não for contemplado, escolha outra espécie.</w:t>
      </w:r>
    </w:p>
    <w:p w14:paraId="732CE6F6" w14:textId="71CA7A66" w:rsidR="00EF53E2" w:rsidRDefault="00D321E6" w:rsidP="00EF53E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321E6">
        <w:rPr>
          <w:rFonts w:ascii="Arial" w:hAnsi="Arial" w:cs="Arial"/>
          <w:sz w:val="20"/>
          <w:szCs w:val="20"/>
        </w:rPr>
        <w:t>Poste o nome da e</w:t>
      </w:r>
      <w:r>
        <w:rPr>
          <w:rFonts w:ascii="Arial" w:hAnsi="Arial" w:cs="Arial"/>
          <w:sz w:val="20"/>
          <w:szCs w:val="20"/>
        </w:rPr>
        <w:t xml:space="preserve">spécie escolhida no fórum </w:t>
      </w:r>
      <w:r w:rsidR="00CE2318">
        <w:rPr>
          <w:rFonts w:ascii="Arial" w:hAnsi="Arial" w:cs="Arial"/>
          <w:sz w:val="20"/>
          <w:szCs w:val="20"/>
        </w:rPr>
        <w:t>da avaliação prática</w:t>
      </w:r>
      <w:r>
        <w:rPr>
          <w:rFonts w:ascii="Arial" w:hAnsi="Arial" w:cs="Arial"/>
          <w:sz w:val="20"/>
          <w:szCs w:val="20"/>
        </w:rPr>
        <w:t xml:space="preserve"> </w:t>
      </w:r>
      <w:r w:rsidR="00041192">
        <w:rPr>
          <w:rFonts w:ascii="Arial" w:hAnsi="Arial" w:cs="Arial"/>
          <w:sz w:val="20"/>
          <w:szCs w:val="20"/>
        </w:rPr>
        <w:t xml:space="preserve">&gt; </w:t>
      </w:r>
      <w:r w:rsidR="007A70AB">
        <w:rPr>
          <w:rFonts w:ascii="Arial" w:hAnsi="Arial" w:cs="Arial"/>
          <w:sz w:val="20"/>
          <w:szCs w:val="20"/>
        </w:rPr>
        <w:t>#</w:t>
      </w:r>
      <w:r w:rsidR="00041192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oodle</w:t>
      </w:r>
      <w:r w:rsidR="00041192">
        <w:rPr>
          <w:rFonts w:ascii="Arial" w:hAnsi="Arial" w:cs="Arial"/>
          <w:sz w:val="20"/>
          <w:szCs w:val="20"/>
        </w:rPr>
        <w:t>.</w:t>
      </w:r>
    </w:p>
    <w:p w14:paraId="2A94A6FB" w14:textId="7522C1A8" w:rsidR="00CE2318" w:rsidRPr="00CE2318" w:rsidRDefault="00CE2318" w:rsidP="00CE231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E2318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733875F" wp14:editId="5253CAD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02105" cy="701040"/>
            <wp:effectExtent l="0" t="0" r="0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010">
        <w:rPr>
          <w:rFonts w:ascii="Arial" w:hAnsi="Arial" w:cs="Arial"/>
          <w:sz w:val="20"/>
          <w:szCs w:val="20"/>
        </w:rPr>
        <w:t xml:space="preserve">Caso alguém já tenha </w:t>
      </w:r>
      <w:r w:rsidR="003D1B57">
        <w:rPr>
          <w:rFonts w:ascii="Arial" w:hAnsi="Arial" w:cs="Arial"/>
          <w:sz w:val="20"/>
          <w:szCs w:val="20"/>
        </w:rPr>
        <w:t xml:space="preserve">escolhido </w:t>
      </w:r>
      <w:r w:rsidR="001A4EA8">
        <w:rPr>
          <w:rFonts w:ascii="Arial" w:hAnsi="Arial" w:cs="Arial"/>
          <w:sz w:val="20"/>
          <w:szCs w:val="20"/>
        </w:rPr>
        <w:t xml:space="preserve">antes </w:t>
      </w:r>
      <w:r w:rsidR="003D1B57">
        <w:rPr>
          <w:rFonts w:ascii="Arial" w:hAnsi="Arial" w:cs="Arial"/>
          <w:sz w:val="20"/>
          <w:szCs w:val="20"/>
        </w:rPr>
        <w:t>a</w:t>
      </w:r>
      <w:r w:rsidR="001A4EA8">
        <w:rPr>
          <w:rFonts w:ascii="Arial" w:hAnsi="Arial" w:cs="Arial"/>
          <w:sz w:val="20"/>
          <w:szCs w:val="20"/>
        </w:rPr>
        <w:t xml:space="preserve"> mesma</w:t>
      </w:r>
      <w:r w:rsidR="003D1B57">
        <w:rPr>
          <w:rFonts w:ascii="Arial" w:hAnsi="Arial" w:cs="Arial"/>
          <w:sz w:val="20"/>
          <w:szCs w:val="20"/>
        </w:rPr>
        <w:t xml:space="preserve"> espécie, escolha outra.</w:t>
      </w:r>
    </w:p>
    <w:p w14:paraId="35F02DFE" w14:textId="77777777" w:rsidR="00EF53E2" w:rsidRPr="00D321E6" w:rsidRDefault="00EF53E2" w:rsidP="003B459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7D1872" w14:textId="538817BE" w:rsidR="003B459B" w:rsidRPr="008C04AC" w:rsidRDefault="003B459B" w:rsidP="003B459B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C04AC">
        <w:rPr>
          <w:rFonts w:ascii="Arial" w:hAnsi="Arial" w:cs="Arial"/>
          <w:b/>
          <w:bCs/>
          <w:sz w:val="20"/>
          <w:szCs w:val="20"/>
        </w:rPr>
        <w:t>Passo 2 – Obtenha a tabela da espécie</w:t>
      </w:r>
      <w:r w:rsidR="003116E2" w:rsidRPr="008C04AC">
        <w:rPr>
          <w:rFonts w:ascii="Arial" w:hAnsi="Arial" w:cs="Arial"/>
          <w:b/>
          <w:bCs/>
          <w:sz w:val="20"/>
          <w:szCs w:val="20"/>
        </w:rPr>
        <w:t xml:space="preserve"> e plote no mapa</w:t>
      </w:r>
    </w:p>
    <w:p w14:paraId="33E6F616" w14:textId="3E7B7E49" w:rsidR="00193849" w:rsidRDefault="00193849" w:rsidP="003B459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2A89D9F" w14:textId="06D591B1" w:rsidR="00193849" w:rsidRDefault="00193849" w:rsidP="0019384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escolher a espécie, baixe </w:t>
      </w:r>
      <w:r w:rsidR="0057187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tabela</w:t>
      </w:r>
      <w:r w:rsidR="0057187E">
        <w:rPr>
          <w:rFonts w:ascii="Arial" w:hAnsi="Arial" w:cs="Arial"/>
          <w:sz w:val="20"/>
          <w:szCs w:val="20"/>
        </w:rPr>
        <w:t xml:space="preserve"> clicando em Download:</w:t>
      </w:r>
    </w:p>
    <w:p w14:paraId="4A42D77E" w14:textId="384FD0A5" w:rsidR="0057187E" w:rsidRDefault="00F11A97" w:rsidP="0057187E">
      <w:pPr>
        <w:spacing w:line="36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11A9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040FEC" wp14:editId="40EBF453">
            <wp:extent cx="2879319" cy="855023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377"/>
                    <a:stretch/>
                  </pic:blipFill>
                  <pic:spPr bwMode="auto">
                    <a:xfrm>
                      <a:off x="0" y="0"/>
                      <a:ext cx="2908653" cy="863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1ED7" w14:textId="47944861" w:rsidR="007F3768" w:rsidRDefault="003817C8" w:rsidP="003817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</w:t>
      </w:r>
      <w:r w:rsidR="00BA1DA0">
        <w:rPr>
          <w:rFonts w:ascii="Arial" w:hAnsi="Arial" w:cs="Arial"/>
          <w:sz w:val="20"/>
          <w:szCs w:val="20"/>
        </w:rPr>
        <w:t>baixar</w:t>
      </w:r>
      <w:r>
        <w:rPr>
          <w:rFonts w:ascii="Arial" w:hAnsi="Arial" w:cs="Arial"/>
          <w:sz w:val="20"/>
          <w:szCs w:val="20"/>
        </w:rPr>
        <w:t xml:space="preserve"> a tabela, abra </w:t>
      </w:r>
      <w:r w:rsidR="00BA1DA0">
        <w:rPr>
          <w:rFonts w:ascii="Arial" w:hAnsi="Arial" w:cs="Arial"/>
          <w:sz w:val="20"/>
          <w:szCs w:val="20"/>
        </w:rPr>
        <w:t xml:space="preserve">em um programa de planilha </w:t>
      </w:r>
      <w:r>
        <w:rPr>
          <w:rFonts w:ascii="Arial" w:hAnsi="Arial" w:cs="Arial"/>
          <w:sz w:val="20"/>
          <w:szCs w:val="20"/>
        </w:rPr>
        <w:t>e verifique seu conteúdo.</w:t>
      </w:r>
    </w:p>
    <w:p w14:paraId="34A544AC" w14:textId="0C7B3DE7" w:rsidR="003817C8" w:rsidRDefault="00E37053" w:rsidP="003817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3705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6B988E" wp14:editId="20CF27A7">
            <wp:simplePos x="0" y="0"/>
            <wp:positionH relativeFrom="column">
              <wp:posOffset>4271645</wp:posOffset>
            </wp:positionH>
            <wp:positionV relativeFrom="paragraph">
              <wp:posOffset>195077</wp:posOffset>
            </wp:positionV>
            <wp:extent cx="237490" cy="25209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7C8">
        <w:rPr>
          <w:rFonts w:ascii="Arial" w:hAnsi="Arial" w:cs="Arial"/>
          <w:sz w:val="20"/>
          <w:szCs w:val="20"/>
        </w:rPr>
        <w:t xml:space="preserve">Para plotar a tabela </w:t>
      </w:r>
      <w:r w:rsidR="00BA1DA0">
        <w:rPr>
          <w:rFonts w:ascii="Arial" w:hAnsi="Arial" w:cs="Arial"/>
          <w:sz w:val="20"/>
          <w:szCs w:val="20"/>
        </w:rPr>
        <w:t xml:space="preserve">em pontos </w:t>
      </w:r>
      <w:r w:rsidR="003817C8">
        <w:rPr>
          <w:rFonts w:ascii="Arial" w:hAnsi="Arial" w:cs="Arial"/>
          <w:sz w:val="20"/>
          <w:szCs w:val="20"/>
        </w:rPr>
        <w:t>no mapa siga os passos do Roteiro 1.</w:t>
      </w:r>
    </w:p>
    <w:p w14:paraId="568A626B" w14:textId="42BCF5A0" w:rsidR="003116E2" w:rsidRDefault="004F723A" w:rsidP="003817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Alternativa: instale o complemento</w:t>
      </w:r>
      <w:r w:rsidR="0035245A">
        <w:rPr>
          <w:rFonts w:ascii="Arial" w:hAnsi="Arial" w:cs="Arial"/>
          <w:sz w:val="20"/>
          <w:szCs w:val="20"/>
        </w:rPr>
        <w:t xml:space="preserve"> “GBIF </w:t>
      </w:r>
      <w:proofErr w:type="spellStart"/>
      <w:r w:rsidR="0035245A">
        <w:rPr>
          <w:rFonts w:ascii="Arial" w:hAnsi="Arial" w:cs="Arial"/>
          <w:sz w:val="20"/>
          <w:szCs w:val="20"/>
        </w:rPr>
        <w:t>Occurrences</w:t>
      </w:r>
      <w:proofErr w:type="spellEnd"/>
      <w:r w:rsidR="0035245A">
        <w:rPr>
          <w:rFonts w:ascii="Arial" w:hAnsi="Arial" w:cs="Arial"/>
          <w:sz w:val="20"/>
          <w:szCs w:val="20"/>
        </w:rPr>
        <w:t>” no QGIS.</w:t>
      </w:r>
    </w:p>
    <w:p w14:paraId="76351054" w14:textId="6DE0D7AC" w:rsidR="00303A2E" w:rsidRDefault="00303A2E" w:rsidP="00D91B30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Abra o </w:t>
      </w:r>
      <w:proofErr w:type="spellStart"/>
      <w:r>
        <w:rPr>
          <w:rFonts w:ascii="Arial" w:hAnsi="Arial" w:cs="Arial"/>
          <w:sz w:val="20"/>
          <w:szCs w:val="20"/>
        </w:rPr>
        <w:t>shapefile</w:t>
      </w:r>
      <w:proofErr w:type="spellEnd"/>
      <w:r>
        <w:rPr>
          <w:rFonts w:ascii="Arial" w:hAnsi="Arial" w:cs="Arial"/>
          <w:sz w:val="20"/>
          <w:szCs w:val="20"/>
        </w:rPr>
        <w:t xml:space="preserve"> d</w:t>
      </w:r>
      <w:r w:rsidR="00C0713A">
        <w:rPr>
          <w:rFonts w:ascii="Arial" w:hAnsi="Arial" w:cs="Arial"/>
          <w:sz w:val="20"/>
          <w:szCs w:val="20"/>
        </w:rPr>
        <w:t xml:space="preserve">o mapa </w:t>
      </w:r>
      <w:proofErr w:type="spellStart"/>
      <w:r w:rsidR="00C0713A">
        <w:rPr>
          <w:rFonts w:ascii="Arial" w:hAnsi="Arial" w:cs="Arial"/>
          <w:sz w:val="20"/>
          <w:szCs w:val="20"/>
        </w:rPr>
        <w:t>mundi</w:t>
      </w:r>
      <w:proofErr w:type="spellEnd"/>
      <w:r w:rsidR="00C0713A">
        <w:rPr>
          <w:rFonts w:ascii="Arial" w:hAnsi="Arial" w:cs="Arial"/>
          <w:sz w:val="20"/>
          <w:szCs w:val="20"/>
        </w:rPr>
        <w:t>.</w:t>
      </w:r>
    </w:p>
    <w:p w14:paraId="337E881F" w14:textId="63DACCBA" w:rsidR="00D91B30" w:rsidRDefault="00D91B30" w:rsidP="00D91B30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 o botão “</w:t>
      </w:r>
      <w:proofErr w:type="spellStart"/>
      <w:r>
        <w:rPr>
          <w:rFonts w:ascii="Arial" w:hAnsi="Arial" w:cs="Arial"/>
          <w:sz w:val="20"/>
          <w:szCs w:val="20"/>
        </w:rPr>
        <w:t>Species</w:t>
      </w:r>
      <w:proofErr w:type="spellEnd"/>
      <w:r>
        <w:rPr>
          <w:rFonts w:ascii="Arial" w:hAnsi="Arial" w:cs="Arial"/>
          <w:sz w:val="20"/>
          <w:szCs w:val="20"/>
        </w:rPr>
        <w:t xml:space="preserve"> Explorer” para buscar a espécie pelo nome</w:t>
      </w:r>
      <w:r w:rsidR="00FF2CAF">
        <w:rPr>
          <w:rFonts w:ascii="Arial" w:hAnsi="Arial" w:cs="Arial"/>
          <w:sz w:val="20"/>
          <w:szCs w:val="20"/>
        </w:rPr>
        <w:t xml:space="preserve"> científico</w:t>
      </w:r>
      <w:r>
        <w:rPr>
          <w:rFonts w:ascii="Arial" w:hAnsi="Arial" w:cs="Arial"/>
          <w:sz w:val="20"/>
          <w:szCs w:val="20"/>
        </w:rPr>
        <w:t>.</w:t>
      </w:r>
    </w:p>
    <w:p w14:paraId="5C732349" w14:textId="297BC981" w:rsidR="00B55809" w:rsidRDefault="008C4DF1" w:rsidP="00D91B30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Ao encontrar</w:t>
      </w:r>
      <w:r w:rsidR="00FF2CAF">
        <w:rPr>
          <w:rFonts w:ascii="Arial" w:hAnsi="Arial" w:cs="Arial"/>
          <w:sz w:val="20"/>
          <w:szCs w:val="20"/>
        </w:rPr>
        <w:t xml:space="preserve">, clique em </w:t>
      </w:r>
      <w:r w:rsidR="00A576DC">
        <w:rPr>
          <w:rFonts w:ascii="Arial" w:hAnsi="Arial" w:cs="Arial"/>
          <w:sz w:val="20"/>
          <w:szCs w:val="20"/>
        </w:rPr>
        <w:t>“</w:t>
      </w:r>
      <w:proofErr w:type="spellStart"/>
      <w:r w:rsidR="00FF2CAF">
        <w:rPr>
          <w:rFonts w:ascii="Arial" w:hAnsi="Arial" w:cs="Arial"/>
          <w:sz w:val="20"/>
          <w:szCs w:val="20"/>
        </w:rPr>
        <w:t>Fetch</w:t>
      </w:r>
      <w:proofErr w:type="spellEnd"/>
      <w:r w:rsidR="00FF2C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2CAF">
        <w:rPr>
          <w:rFonts w:ascii="Arial" w:hAnsi="Arial" w:cs="Arial"/>
          <w:sz w:val="20"/>
          <w:szCs w:val="20"/>
        </w:rPr>
        <w:t>occurrences</w:t>
      </w:r>
      <w:proofErr w:type="spellEnd"/>
      <w:r w:rsidR="00A576DC">
        <w:rPr>
          <w:rFonts w:ascii="Arial" w:hAnsi="Arial" w:cs="Arial"/>
          <w:sz w:val="20"/>
          <w:szCs w:val="20"/>
        </w:rPr>
        <w:t>”</w:t>
      </w:r>
      <w:r w:rsidR="00FF2CAF">
        <w:rPr>
          <w:rFonts w:ascii="Arial" w:hAnsi="Arial" w:cs="Arial"/>
          <w:sz w:val="20"/>
          <w:szCs w:val="20"/>
        </w:rPr>
        <w:t xml:space="preserve"> para adicionar como camada.</w:t>
      </w:r>
    </w:p>
    <w:p w14:paraId="0CEE2193" w14:textId="77777777" w:rsidR="00B55809" w:rsidRDefault="00B55809">
      <w:pPr>
        <w:widowControl/>
        <w:suppressAutoHyphens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F87029A" w14:textId="5F293498" w:rsidR="008C4DF1" w:rsidRDefault="008C4DF1" w:rsidP="00B558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AD38E80" w14:textId="5689BDFF" w:rsidR="00B55809" w:rsidRPr="00822766" w:rsidRDefault="00B55809" w:rsidP="00B55809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22766">
        <w:rPr>
          <w:rFonts w:ascii="Arial" w:hAnsi="Arial" w:cs="Arial"/>
          <w:b/>
          <w:bCs/>
          <w:sz w:val="20"/>
          <w:szCs w:val="20"/>
        </w:rPr>
        <w:t>Passo 3 – Defina seu objetivo ou pergunta de pesquisa</w:t>
      </w:r>
    </w:p>
    <w:p w14:paraId="7D4ACB3B" w14:textId="39639058" w:rsidR="00824553" w:rsidRDefault="00824553" w:rsidP="00B558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F7CB7EA" w14:textId="57BCC30A" w:rsidR="00A55796" w:rsidRDefault="00B9128F" w:rsidP="00A5579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 artigo tem um objetivo. Você precisa definir o objetivo do seu. Para esta atividade</w:t>
      </w:r>
      <w:r w:rsidR="006B4A50">
        <w:rPr>
          <w:rFonts w:ascii="Arial" w:hAnsi="Arial" w:cs="Arial"/>
          <w:sz w:val="20"/>
          <w:szCs w:val="20"/>
        </w:rPr>
        <w:t xml:space="preserve"> prática</w:t>
      </w:r>
      <w:r>
        <w:rPr>
          <w:rFonts w:ascii="Arial" w:hAnsi="Arial" w:cs="Arial"/>
          <w:sz w:val="20"/>
          <w:szCs w:val="20"/>
        </w:rPr>
        <w:t xml:space="preserve"> há, pelo menos, três linhas de objetivos</w:t>
      </w:r>
      <w:r w:rsidR="00F63ECD">
        <w:rPr>
          <w:rFonts w:ascii="Arial" w:hAnsi="Arial" w:cs="Arial"/>
          <w:sz w:val="20"/>
          <w:szCs w:val="20"/>
        </w:rPr>
        <w:t xml:space="preserve"> (escolha apenas uma)</w:t>
      </w:r>
      <w:r>
        <w:rPr>
          <w:rFonts w:ascii="Arial" w:hAnsi="Arial" w:cs="Arial"/>
          <w:sz w:val="20"/>
          <w:szCs w:val="20"/>
        </w:rPr>
        <w:t>:</w:t>
      </w:r>
    </w:p>
    <w:p w14:paraId="6A81DABB" w14:textId="675A5CAB" w:rsidR="00A55796" w:rsidRPr="00635987" w:rsidRDefault="00B9128F" w:rsidP="00A55796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22766">
        <w:rPr>
          <w:rFonts w:ascii="Arial" w:hAnsi="Arial" w:cs="Arial"/>
          <w:sz w:val="20"/>
          <w:szCs w:val="20"/>
          <w:u w:val="single"/>
        </w:rPr>
        <w:t>Descrever a ocorrência geográfica da espécie</w:t>
      </w:r>
      <w:r w:rsidRPr="00635987">
        <w:rPr>
          <w:rFonts w:ascii="Arial" w:hAnsi="Arial" w:cs="Arial"/>
          <w:sz w:val="20"/>
          <w:szCs w:val="20"/>
        </w:rPr>
        <w:t>.</w:t>
      </w:r>
      <w:r w:rsidR="00767C18" w:rsidRPr="00635987">
        <w:rPr>
          <w:rFonts w:ascii="Arial" w:hAnsi="Arial" w:cs="Arial"/>
          <w:sz w:val="20"/>
          <w:szCs w:val="20"/>
        </w:rPr>
        <w:t xml:space="preserve"> Esta linha envolve </w:t>
      </w:r>
      <w:r w:rsidR="000F79AC" w:rsidRPr="00635987">
        <w:rPr>
          <w:rFonts w:ascii="Arial" w:hAnsi="Arial" w:cs="Arial"/>
          <w:sz w:val="20"/>
          <w:szCs w:val="20"/>
        </w:rPr>
        <w:t xml:space="preserve">descrever </w:t>
      </w:r>
      <w:r w:rsidR="00691740" w:rsidRPr="00635987">
        <w:rPr>
          <w:rFonts w:ascii="Arial" w:hAnsi="Arial" w:cs="Arial"/>
          <w:sz w:val="20"/>
          <w:szCs w:val="20"/>
        </w:rPr>
        <w:t xml:space="preserve">onde a espécie ocorre. </w:t>
      </w:r>
      <w:r w:rsidR="00AB16B5" w:rsidRPr="00635987">
        <w:rPr>
          <w:rFonts w:ascii="Arial" w:hAnsi="Arial" w:cs="Arial"/>
          <w:sz w:val="20"/>
          <w:szCs w:val="20"/>
        </w:rPr>
        <w:t xml:space="preserve">É possível descrever quanto aos países, </w:t>
      </w:r>
      <w:proofErr w:type="spellStart"/>
      <w:r w:rsidR="00AB16B5" w:rsidRPr="00635987">
        <w:rPr>
          <w:rFonts w:ascii="Arial" w:hAnsi="Arial" w:cs="Arial"/>
          <w:sz w:val="20"/>
          <w:szCs w:val="20"/>
        </w:rPr>
        <w:t>ecorregiões</w:t>
      </w:r>
      <w:proofErr w:type="spellEnd"/>
      <w:r w:rsidR="00AB16B5" w:rsidRPr="00635987">
        <w:rPr>
          <w:rFonts w:ascii="Arial" w:hAnsi="Arial" w:cs="Arial"/>
          <w:sz w:val="20"/>
          <w:szCs w:val="20"/>
        </w:rPr>
        <w:t xml:space="preserve">, áreas de endemismo, áreas protegidas </w:t>
      </w:r>
      <w:r w:rsidR="0021706F" w:rsidRPr="00635987">
        <w:rPr>
          <w:rFonts w:ascii="Arial" w:hAnsi="Arial" w:cs="Arial"/>
          <w:sz w:val="20"/>
          <w:szCs w:val="20"/>
        </w:rPr>
        <w:t>e</w:t>
      </w:r>
      <w:r w:rsidR="00AB16B5" w:rsidRPr="00635987">
        <w:rPr>
          <w:rFonts w:ascii="Arial" w:hAnsi="Arial" w:cs="Arial"/>
          <w:sz w:val="20"/>
          <w:szCs w:val="20"/>
        </w:rPr>
        <w:t xml:space="preserve"> em relação ao clima</w:t>
      </w:r>
      <w:r w:rsidR="0021706F" w:rsidRPr="00635987">
        <w:rPr>
          <w:rFonts w:ascii="Arial" w:hAnsi="Arial" w:cs="Arial"/>
          <w:sz w:val="20"/>
          <w:szCs w:val="20"/>
        </w:rPr>
        <w:t xml:space="preserve">, temperatura, precipitação, umidade etc. É a linha mais elementar em Biogeografia, mas isso não quer dizer que não seja importante. A descrição é o primeiro passo em qualquer estudo </w:t>
      </w:r>
      <w:r w:rsidR="000F79AC" w:rsidRPr="00635987">
        <w:rPr>
          <w:rFonts w:ascii="Arial" w:hAnsi="Arial" w:cs="Arial"/>
          <w:sz w:val="20"/>
          <w:szCs w:val="20"/>
        </w:rPr>
        <w:t>científico</w:t>
      </w:r>
      <w:r w:rsidR="0021706F" w:rsidRPr="00635987">
        <w:rPr>
          <w:rFonts w:ascii="Arial" w:hAnsi="Arial" w:cs="Arial"/>
          <w:sz w:val="20"/>
          <w:szCs w:val="20"/>
        </w:rPr>
        <w:t>.</w:t>
      </w:r>
    </w:p>
    <w:p w14:paraId="0D2D8FA6" w14:textId="2195D34B" w:rsidR="000B31CE" w:rsidRDefault="000B31CE" w:rsidP="00A55796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22766">
        <w:rPr>
          <w:rFonts w:ascii="Arial" w:hAnsi="Arial" w:cs="Arial"/>
          <w:sz w:val="20"/>
          <w:szCs w:val="20"/>
          <w:u w:val="single"/>
        </w:rPr>
        <w:t xml:space="preserve">Descrever a </w:t>
      </w:r>
      <w:proofErr w:type="spellStart"/>
      <w:r w:rsidRPr="00822766">
        <w:rPr>
          <w:rFonts w:ascii="Arial" w:hAnsi="Arial" w:cs="Arial"/>
          <w:sz w:val="20"/>
          <w:szCs w:val="20"/>
          <w:u w:val="single"/>
        </w:rPr>
        <w:t>coocorrência</w:t>
      </w:r>
      <w:proofErr w:type="spellEnd"/>
      <w:r w:rsidRPr="00822766">
        <w:rPr>
          <w:rFonts w:ascii="Arial" w:hAnsi="Arial" w:cs="Arial"/>
          <w:sz w:val="20"/>
          <w:szCs w:val="20"/>
          <w:u w:val="single"/>
        </w:rPr>
        <w:t xml:space="preserve"> de duas espécies tendo como base uma interação ecológica</w:t>
      </w:r>
      <w:r>
        <w:rPr>
          <w:rFonts w:ascii="Arial" w:hAnsi="Arial" w:cs="Arial"/>
          <w:sz w:val="20"/>
          <w:szCs w:val="20"/>
        </w:rPr>
        <w:t>.</w:t>
      </w:r>
      <w:r w:rsidR="000F79AC">
        <w:rPr>
          <w:rFonts w:ascii="Arial" w:hAnsi="Arial" w:cs="Arial"/>
          <w:sz w:val="20"/>
          <w:szCs w:val="20"/>
        </w:rPr>
        <w:t xml:space="preserve"> Esta linha envolve </w:t>
      </w:r>
      <w:r w:rsidR="00635987">
        <w:rPr>
          <w:rFonts w:ascii="Arial" w:hAnsi="Arial" w:cs="Arial"/>
          <w:sz w:val="20"/>
          <w:szCs w:val="20"/>
        </w:rPr>
        <w:t>conhecer previamente uma interação entre duas espécies e assumir que esta interação afet</w:t>
      </w:r>
      <w:r w:rsidR="002B5BF6">
        <w:rPr>
          <w:rFonts w:ascii="Arial" w:hAnsi="Arial" w:cs="Arial"/>
          <w:sz w:val="20"/>
          <w:szCs w:val="20"/>
        </w:rPr>
        <w:t>a</w:t>
      </w:r>
      <w:r w:rsidR="00635987">
        <w:rPr>
          <w:rFonts w:ascii="Arial" w:hAnsi="Arial" w:cs="Arial"/>
          <w:sz w:val="20"/>
          <w:szCs w:val="20"/>
        </w:rPr>
        <w:t xml:space="preserve"> a ocorrência espacial das espécies. </w:t>
      </w:r>
      <w:r w:rsidR="006406B6">
        <w:rPr>
          <w:rFonts w:ascii="Arial" w:hAnsi="Arial" w:cs="Arial"/>
          <w:sz w:val="20"/>
          <w:szCs w:val="20"/>
        </w:rPr>
        <w:t xml:space="preserve">As interações mais comuns são: </w:t>
      </w:r>
      <w:r w:rsidR="00872187">
        <w:rPr>
          <w:rFonts w:ascii="Arial" w:hAnsi="Arial" w:cs="Arial"/>
          <w:sz w:val="20"/>
          <w:szCs w:val="20"/>
        </w:rPr>
        <w:t xml:space="preserve">mutualística, </w:t>
      </w:r>
      <w:r w:rsidR="006406B6">
        <w:rPr>
          <w:rFonts w:ascii="Arial" w:hAnsi="Arial" w:cs="Arial"/>
          <w:sz w:val="20"/>
          <w:szCs w:val="20"/>
        </w:rPr>
        <w:t>parasita e hospedeiro, predador e presa, polinizador e planta</w:t>
      </w:r>
      <w:r w:rsidR="00872187">
        <w:rPr>
          <w:rFonts w:ascii="Arial" w:hAnsi="Arial" w:cs="Arial"/>
          <w:sz w:val="20"/>
          <w:szCs w:val="20"/>
        </w:rPr>
        <w:t>.</w:t>
      </w:r>
      <w:r w:rsidR="00261676">
        <w:rPr>
          <w:rFonts w:ascii="Arial" w:hAnsi="Arial" w:cs="Arial"/>
          <w:sz w:val="20"/>
          <w:szCs w:val="20"/>
        </w:rPr>
        <w:t xml:space="preserve"> Quanto mais especializada for a interação mais chance de haver </w:t>
      </w:r>
      <w:proofErr w:type="spellStart"/>
      <w:r w:rsidR="00C46AC1">
        <w:rPr>
          <w:rFonts w:ascii="Arial" w:hAnsi="Arial" w:cs="Arial"/>
          <w:sz w:val="20"/>
          <w:szCs w:val="20"/>
        </w:rPr>
        <w:t>coocorrência</w:t>
      </w:r>
      <w:proofErr w:type="spellEnd"/>
      <w:r w:rsidR="00C46AC1">
        <w:rPr>
          <w:rFonts w:ascii="Arial" w:hAnsi="Arial" w:cs="Arial"/>
          <w:sz w:val="20"/>
          <w:szCs w:val="20"/>
        </w:rPr>
        <w:t xml:space="preserve"> </w:t>
      </w:r>
      <w:r w:rsidR="004060E9">
        <w:rPr>
          <w:rFonts w:ascii="Arial" w:hAnsi="Arial" w:cs="Arial"/>
          <w:sz w:val="20"/>
          <w:szCs w:val="20"/>
        </w:rPr>
        <w:t xml:space="preserve">geográfica </w:t>
      </w:r>
      <w:r w:rsidR="00C46AC1">
        <w:rPr>
          <w:rFonts w:ascii="Arial" w:hAnsi="Arial" w:cs="Arial"/>
          <w:sz w:val="20"/>
          <w:szCs w:val="20"/>
        </w:rPr>
        <w:t>entre as espécies da interação.</w:t>
      </w:r>
    </w:p>
    <w:p w14:paraId="2E915969" w14:textId="348A5954" w:rsidR="00A55796" w:rsidRDefault="000B31CE" w:rsidP="00A55796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22766">
        <w:rPr>
          <w:rFonts w:ascii="Arial" w:hAnsi="Arial" w:cs="Arial"/>
          <w:sz w:val="20"/>
          <w:szCs w:val="20"/>
          <w:u w:val="single"/>
        </w:rPr>
        <w:t>Descrever o nicho ecológico e estimar a área de distribuição potencial</w:t>
      </w:r>
      <w:r>
        <w:rPr>
          <w:rFonts w:ascii="Arial" w:hAnsi="Arial" w:cs="Arial"/>
          <w:sz w:val="20"/>
          <w:szCs w:val="20"/>
        </w:rPr>
        <w:t>.</w:t>
      </w:r>
      <w:r w:rsidR="00C46AC1">
        <w:rPr>
          <w:rFonts w:ascii="Arial" w:hAnsi="Arial" w:cs="Arial"/>
          <w:sz w:val="20"/>
          <w:szCs w:val="20"/>
        </w:rPr>
        <w:t xml:space="preserve"> Esta linha envolve descrever o nicho da espécie</w:t>
      </w:r>
      <w:r w:rsidR="00B90B9C">
        <w:rPr>
          <w:rFonts w:ascii="Arial" w:hAnsi="Arial" w:cs="Arial"/>
          <w:sz w:val="20"/>
          <w:szCs w:val="20"/>
        </w:rPr>
        <w:t xml:space="preserve"> de forma básica (2D) e utilizar esta estimativa do nicho para buscar por condições análogas no espaço geográfico</w:t>
      </w:r>
      <w:r w:rsidR="0023701D">
        <w:rPr>
          <w:rFonts w:ascii="Arial" w:hAnsi="Arial" w:cs="Arial"/>
          <w:sz w:val="20"/>
          <w:szCs w:val="20"/>
        </w:rPr>
        <w:t xml:space="preserve"> e, assim, gerar área de distribuição geográfica a partir dos pontos de ocorrência.</w:t>
      </w:r>
    </w:p>
    <w:p w14:paraId="0DC903B7" w14:textId="5A6A5CA6" w:rsidR="005549C5" w:rsidRDefault="00AA3298" w:rsidP="005549C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Escreva o objetivo do seu artigo de forma clara e direta.</w:t>
      </w:r>
    </w:p>
    <w:p w14:paraId="3D71314F" w14:textId="1D9899D0" w:rsidR="00AD639D" w:rsidRDefault="00AD639D" w:rsidP="005549C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Poste o objetivo do seu artigo no fórum </w:t>
      </w:r>
      <w:r w:rsidR="008B65FB">
        <w:rPr>
          <w:rFonts w:ascii="Arial" w:hAnsi="Arial" w:cs="Arial"/>
          <w:sz w:val="20"/>
          <w:szCs w:val="20"/>
        </w:rPr>
        <w:t>da avaliação prática</w:t>
      </w:r>
      <w:r>
        <w:rPr>
          <w:rFonts w:ascii="Arial" w:hAnsi="Arial" w:cs="Arial"/>
          <w:sz w:val="20"/>
          <w:szCs w:val="20"/>
        </w:rPr>
        <w:t xml:space="preserve"> &gt; </w:t>
      </w:r>
      <w:r w:rsidR="007A70AB">
        <w:rPr>
          <w:rFonts w:ascii="Arial" w:hAnsi="Arial" w:cs="Arial"/>
          <w:sz w:val="20"/>
          <w:szCs w:val="20"/>
        </w:rPr>
        <w:t>#</w:t>
      </w:r>
      <w:r>
        <w:rPr>
          <w:rFonts w:ascii="Arial" w:hAnsi="Arial" w:cs="Arial"/>
          <w:sz w:val="20"/>
          <w:szCs w:val="20"/>
        </w:rPr>
        <w:t>Moodle.</w:t>
      </w:r>
    </w:p>
    <w:p w14:paraId="3F2504F1" w14:textId="7FE8C47D" w:rsidR="0087059C" w:rsidRDefault="0087059C" w:rsidP="0087059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FC6DF95" w14:textId="1B4FA21E" w:rsidR="0087059C" w:rsidRDefault="0087059C" w:rsidP="0087059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Passo 4 – Defina as variáveis </w:t>
      </w:r>
      <w:r w:rsidR="005C4ADB">
        <w:rPr>
          <w:rFonts w:ascii="Arial" w:hAnsi="Arial" w:cs="Arial"/>
          <w:b/>
          <w:bCs/>
          <w:sz w:val="20"/>
          <w:szCs w:val="20"/>
        </w:rPr>
        <w:t>espaciais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D882C74" w14:textId="5C1E3A27" w:rsidR="0087059C" w:rsidRDefault="0087059C" w:rsidP="0087059C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DE23C36" w14:textId="40A2E27D" w:rsidR="0087059C" w:rsidRDefault="0087059C" w:rsidP="00D9199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Verifique</w:t>
      </w:r>
      <w:r w:rsidR="00C36D7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conforme seu objetivo</w:t>
      </w:r>
      <w:r w:rsidR="00C36D7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as variáveis </w:t>
      </w:r>
      <w:r w:rsidR="00A46B08">
        <w:rPr>
          <w:rFonts w:ascii="Arial" w:hAnsi="Arial" w:cs="Arial"/>
          <w:sz w:val="20"/>
          <w:szCs w:val="20"/>
        </w:rPr>
        <w:t>mais adequadas para seu estudo.</w:t>
      </w:r>
    </w:p>
    <w:p w14:paraId="767C6E7D" w14:textId="77777777" w:rsidR="00C36D7B" w:rsidRDefault="00C36D7B" w:rsidP="00D9199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 as variáveis categóricas e as variáveis contínuas que você irá utilizar.</w:t>
      </w:r>
    </w:p>
    <w:p w14:paraId="7DC08DFD" w14:textId="5BDF16AC" w:rsidR="00C74E0A" w:rsidRDefault="00A46B08" w:rsidP="00D9199C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Variáveis </w:t>
      </w:r>
      <w:r w:rsidR="00C74E0A">
        <w:rPr>
          <w:rFonts w:ascii="Arial" w:hAnsi="Arial" w:cs="Arial"/>
          <w:sz w:val="20"/>
          <w:szCs w:val="20"/>
        </w:rPr>
        <w:t>categóricas</w:t>
      </w:r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shapefile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52338F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ponto, linha ou polígono</w:t>
      </w:r>
      <w:r w:rsidR="0052338F">
        <w:rPr>
          <w:rFonts w:ascii="Arial" w:hAnsi="Arial" w:cs="Arial"/>
          <w:sz w:val="20"/>
          <w:szCs w:val="20"/>
        </w:rPr>
        <w:t>)</w:t>
      </w:r>
      <w:r w:rsidR="00C74E0A">
        <w:rPr>
          <w:rFonts w:ascii="Arial" w:hAnsi="Arial" w:cs="Arial"/>
          <w:sz w:val="20"/>
          <w:szCs w:val="20"/>
        </w:rPr>
        <w:t>.</w:t>
      </w:r>
    </w:p>
    <w:p w14:paraId="11060698" w14:textId="7E85B61E" w:rsidR="00BF3C61" w:rsidRDefault="00BF3C61" w:rsidP="00BF3C61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Variáveis contínuas = </w:t>
      </w:r>
      <w:proofErr w:type="spellStart"/>
      <w:r>
        <w:rPr>
          <w:rFonts w:ascii="Arial" w:hAnsi="Arial" w:cs="Arial"/>
          <w:sz w:val="20"/>
          <w:szCs w:val="20"/>
        </w:rPr>
        <w:t>rasterfiles</w:t>
      </w:r>
      <w:proofErr w:type="spellEnd"/>
      <w:r w:rsidR="0052338F">
        <w:rPr>
          <w:rFonts w:ascii="Arial" w:hAnsi="Arial" w:cs="Arial"/>
          <w:sz w:val="20"/>
          <w:szCs w:val="20"/>
        </w:rPr>
        <w:t xml:space="preserve"> (valores nos pixels)</w:t>
      </w:r>
      <w:r w:rsidR="00216621">
        <w:rPr>
          <w:rFonts w:ascii="Arial" w:hAnsi="Arial" w:cs="Arial"/>
          <w:sz w:val="20"/>
          <w:szCs w:val="20"/>
        </w:rPr>
        <w:t>.</w:t>
      </w:r>
    </w:p>
    <w:p w14:paraId="247F2CF7" w14:textId="07DC3C2B" w:rsidR="00216621" w:rsidRDefault="00216621" w:rsidP="0021662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92422F5" w14:textId="766F4450" w:rsidR="00DA6295" w:rsidRDefault="00DA6295" w:rsidP="00D9199C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DA6295">
        <w:rPr>
          <w:rFonts w:ascii="Arial" w:hAnsi="Arial" w:cs="Arial"/>
          <w:b/>
          <w:bCs/>
          <w:sz w:val="20"/>
          <w:szCs w:val="20"/>
        </w:rPr>
        <w:t>Passo 5 – Monte os mapas</w:t>
      </w:r>
    </w:p>
    <w:p w14:paraId="259CA8BA" w14:textId="06019E32" w:rsidR="0052338F" w:rsidRDefault="0052338F" w:rsidP="00D9199C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071EA79A" w14:textId="6BB2300C" w:rsidR="0052338F" w:rsidRDefault="00B940D0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 os mapas necessários para mostrar os dados e para realizar as análises.</w:t>
      </w:r>
    </w:p>
    <w:p w14:paraId="2DEA1D2B" w14:textId="3D55ECF6" w:rsidR="00171C54" w:rsidRDefault="00171C54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Decida quais mapas estarão no texto e quais serão apresentados nos anexos.</w:t>
      </w:r>
    </w:p>
    <w:p w14:paraId="7EAD0E83" w14:textId="37757B2E" w:rsidR="00D9199C" w:rsidRDefault="00D9199C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Lembre-se que os mapas </w:t>
      </w:r>
      <w:r w:rsidR="0099536C">
        <w:rPr>
          <w:rFonts w:ascii="Arial" w:hAnsi="Arial" w:cs="Arial"/>
          <w:sz w:val="20"/>
          <w:szCs w:val="20"/>
        </w:rPr>
        <w:t>têm</w:t>
      </w:r>
      <w:r w:rsidR="003E1BB0">
        <w:rPr>
          <w:rFonts w:ascii="Arial" w:hAnsi="Arial" w:cs="Arial"/>
          <w:sz w:val="20"/>
          <w:szCs w:val="20"/>
        </w:rPr>
        <w:t xml:space="preserve"> alto peso na avaliação do artigo (Rubrica no </w:t>
      </w:r>
      <w:proofErr w:type="spellStart"/>
      <w:r w:rsidR="003E1BB0">
        <w:rPr>
          <w:rFonts w:ascii="Arial" w:hAnsi="Arial" w:cs="Arial"/>
          <w:sz w:val="20"/>
          <w:szCs w:val="20"/>
        </w:rPr>
        <w:t>moodle</w:t>
      </w:r>
      <w:proofErr w:type="spellEnd"/>
      <w:r w:rsidR="003E1BB0">
        <w:rPr>
          <w:rFonts w:ascii="Arial" w:hAnsi="Arial" w:cs="Arial"/>
          <w:sz w:val="20"/>
          <w:szCs w:val="20"/>
        </w:rPr>
        <w:t>).</w:t>
      </w:r>
    </w:p>
    <w:p w14:paraId="09B4901F" w14:textId="3C5F2D76" w:rsidR="0099536C" w:rsidRDefault="003E1BB0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Siga </w:t>
      </w:r>
      <w:r w:rsidR="00B74743">
        <w:rPr>
          <w:rFonts w:ascii="Arial" w:hAnsi="Arial" w:cs="Arial"/>
          <w:sz w:val="20"/>
          <w:szCs w:val="20"/>
        </w:rPr>
        <w:t>as diretrizes de layout no Roteiro 3</w:t>
      </w:r>
      <w:r w:rsidR="0099536C">
        <w:rPr>
          <w:rFonts w:ascii="Arial" w:hAnsi="Arial" w:cs="Arial"/>
          <w:sz w:val="20"/>
          <w:szCs w:val="20"/>
        </w:rPr>
        <w:t>. Invista tempo nos mapas.</w:t>
      </w:r>
    </w:p>
    <w:p w14:paraId="2E0B3BE5" w14:textId="7657C540" w:rsidR="003E1BB0" w:rsidRDefault="0099536C" w:rsidP="00D9199C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B74743">
        <w:rPr>
          <w:rFonts w:ascii="Arial" w:hAnsi="Arial" w:cs="Arial"/>
          <w:sz w:val="20"/>
          <w:szCs w:val="20"/>
        </w:rPr>
        <w:t>xporte em formato de figura para incluir no texto final.</w:t>
      </w:r>
    </w:p>
    <w:p w14:paraId="7C2F07F1" w14:textId="7119F173" w:rsidR="00406E73" w:rsidRDefault="00406E73" w:rsidP="00406E73">
      <w:pPr>
        <w:spacing w:line="360" w:lineRule="auto"/>
        <w:rPr>
          <w:rFonts w:ascii="Arial" w:hAnsi="Arial" w:cs="Arial"/>
          <w:sz w:val="20"/>
          <w:szCs w:val="20"/>
        </w:rPr>
      </w:pPr>
    </w:p>
    <w:p w14:paraId="1BF6B785" w14:textId="65919A51" w:rsidR="001E4FE2" w:rsidRPr="00A55CC1" w:rsidRDefault="001E4FE2" w:rsidP="00406E7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A55CC1">
        <w:rPr>
          <w:rFonts w:ascii="Arial" w:hAnsi="Arial" w:cs="Arial"/>
          <w:b/>
          <w:bCs/>
          <w:sz w:val="20"/>
          <w:szCs w:val="20"/>
        </w:rPr>
        <w:t>Passo 6 – Estruture seu texto</w:t>
      </w:r>
    </w:p>
    <w:p w14:paraId="79113523" w14:textId="2430829E" w:rsidR="001E4FE2" w:rsidRDefault="001E4FE2" w:rsidP="00406E73">
      <w:pPr>
        <w:spacing w:line="360" w:lineRule="auto"/>
        <w:rPr>
          <w:rFonts w:ascii="Arial" w:hAnsi="Arial" w:cs="Arial"/>
          <w:sz w:val="20"/>
          <w:szCs w:val="20"/>
        </w:rPr>
      </w:pPr>
    </w:p>
    <w:p w14:paraId="2113AA17" w14:textId="3713838F" w:rsidR="00173D42" w:rsidRDefault="00173D42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 as seguintes seções: Título, autor, resumo, introdução</w:t>
      </w:r>
      <w:r w:rsidR="00FE4543">
        <w:rPr>
          <w:rFonts w:ascii="Arial" w:hAnsi="Arial" w:cs="Arial"/>
          <w:sz w:val="20"/>
          <w:szCs w:val="20"/>
        </w:rPr>
        <w:t>, objetivos, métodos, resultados, discussão (opcional) e mapas e anexos</w:t>
      </w:r>
    </w:p>
    <w:p w14:paraId="740FA776" w14:textId="214501F7" w:rsidR="001E4FE2" w:rsidRDefault="001E4FE2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Faça </w:t>
      </w:r>
      <w:r w:rsidR="00FE4543">
        <w:rPr>
          <w:rFonts w:ascii="Arial" w:hAnsi="Arial" w:cs="Arial"/>
          <w:sz w:val="20"/>
          <w:szCs w:val="20"/>
        </w:rPr>
        <w:t>para cada seção a</w:t>
      </w:r>
      <w:r w:rsidR="00173D42">
        <w:rPr>
          <w:rFonts w:ascii="Arial" w:hAnsi="Arial" w:cs="Arial"/>
          <w:sz w:val="20"/>
          <w:szCs w:val="20"/>
        </w:rPr>
        <w:t xml:space="preserve"> estrutura do seu texto em tópicos</w:t>
      </w:r>
      <w:r w:rsidR="00FE4543">
        <w:rPr>
          <w:rFonts w:ascii="Arial" w:hAnsi="Arial" w:cs="Arial"/>
          <w:sz w:val="20"/>
          <w:szCs w:val="20"/>
        </w:rPr>
        <w:t xml:space="preserve">, indicando </w:t>
      </w:r>
      <w:r w:rsidR="00DC6F0C">
        <w:rPr>
          <w:rFonts w:ascii="Arial" w:hAnsi="Arial" w:cs="Arial"/>
          <w:sz w:val="20"/>
          <w:szCs w:val="20"/>
        </w:rPr>
        <w:t>o conteúdo que entrará em cada parágrafo.</w:t>
      </w:r>
    </w:p>
    <w:p w14:paraId="6F693120" w14:textId="2C9E74D0" w:rsidR="00DC6F0C" w:rsidRDefault="00DC6F0C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Separe os dados</w:t>
      </w:r>
      <w:r w:rsidR="00EB468F">
        <w:rPr>
          <w:rFonts w:ascii="Arial" w:hAnsi="Arial" w:cs="Arial"/>
          <w:sz w:val="20"/>
          <w:szCs w:val="20"/>
        </w:rPr>
        <w:t>, mapas</w:t>
      </w:r>
      <w:r w:rsidR="005F2A0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referências bibliográficas e posicione</w:t>
      </w:r>
      <w:r w:rsidR="00EB468F">
        <w:rPr>
          <w:rFonts w:ascii="Arial" w:hAnsi="Arial" w:cs="Arial"/>
          <w:sz w:val="20"/>
          <w:szCs w:val="20"/>
        </w:rPr>
        <w:t>-os</w:t>
      </w:r>
      <w:r>
        <w:rPr>
          <w:rFonts w:ascii="Arial" w:hAnsi="Arial" w:cs="Arial"/>
          <w:sz w:val="20"/>
          <w:szCs w:val="20"/>
        </w:rPr>
        <w:t xml:space="preserve"> nos tópicos.</w:t>
      </w:r>
    </w:p>
    <w:p w14:paraId="17D4C93E" w14:textId="5028C239" w:rsidR="00A55CC1" w:rsidRPr="001E4FE2" w:rsidRDefault="00110CBF" w:rsidP="001E4FE2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</w:t>
      </w:r>
      <w:r w:rsidR="00A55CC1">
        <w:rPr>
          <w:rFonts w:ascii="Arial" w:hAnsi="Arial" w:cs="Arial"/>
          <w:sz w:val="20"/>
          <w:szCs w:val="20"/>
        </w:rPr>
        <w:t xml:space="preserve"> a redação do artigo. </w:t>
      </w:r>
    </w:p>
    <w:p w14:paraId="707A5AC7" w14:textId="77777777" w:rsidR="001E4FE2" w:rsidRDefault="001E4FE2" w:rsidP="00406E7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0B50C0F7" w14:textId="62EB1B12" w:rsidR="00406E73" w:rsidRDefault="00406E73" w:rsidP="00406E7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Comentário sobre os itens</w:t>
      </w:r>
      <w:r w:rsidR="0060640C">
        <w:rPr>
          <w:rFonts w:ascii="Arial" w:hAnsi="Arial" w:cs="Arial"/>
          <w:b/>
          <w:bCs/>
          <w:sz w:val="20"/>
          <w:szCs w:val="20"/>
        </w:rPr>
        <w:t xml:space="preserve"> a serem</w:t>
      </w:r>
      <w:r>
        <w:rPr>
          <w:rFonts w:ascii="Arial" w:hAnsi="Arial" w:cs="Arial"/>
          <w:b/>
          <w:bCs/>
          <w:sz w:val="20"/>
          <w:szCs w:val="20"/>
        </w:rPr>
        <w:t xml:space="preserve"> avaliados</w:t>
      </w:r>
      <w:r w:rsidR="00BC5DEA">
        <w:rPr>
          <w:rFonts w:ascii="Arial" w:hAnsi="Arial" w:cs="Arial"/>
          <w:b/>
          <w:bCs/>
          <w:sz w:val="20"/>
          <w:szCs w:val="20"/>
        </w:rPr>
        <w:t>:</w:t>
      </w:r>
    </w:p>
    <w:p w14:paraId="7F814405" w14:textId="2F9D4B0C" w:rsidR="00BC5DEA" w:rsidRDefault="00BC5DEA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Forma </w:t>
      </w:r>
      <w:r w:rsidR="000358C5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358C5">
        <w:rPr>
          <w:rFonts w:ascii="Arial" w:hAnsi="Arial" w:cs="Arial"/>
          <w:sz w:val="20"/>
          <w:szCs w:val="20"/>
        </w:rPr>
        <w:t xml:space="preserve">escreva um artigo com todas as seções (título, autor(a), resumo </w:t>
      </w:r>
      <w:r w:rsidR="005F2A01">
        <w:rPr>
          <w:rFonts w:ascii="Arial" w:hAnsi="Arial" w:cs="Arial"/>
          <w:sz w:val="20"/>
          <w:szCs w:val="20"/>
        </w:rPr>
        <w:t>etc.</w:t>
      </w:r>
      <w:r w:rsidR="000358C5">
        <w:rPr>
          <w:rFonts w:ascii="Arial" w:hAnsi="Arial" w:cs="Arial"/>
          <w:sz w:val="20"/>
          <w:szCs w:val="20"/>
        </w:rPr>
        <w:t>).</w:t>
      </w:r>
    </w:p>
    <w:p w14:paraId="746BECA3" w14:textId="5D22FC78" w:rsidR="000358C5" w:rsidRDefault="007045BE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Contexto – </w:t>
      </w:r>
      <w:r>
        <w:rPr>
          <w:rFonts w:ascii="Arial" w:hAnsi="Arial" w:cs="Arial"/>
          <w:sz w:val="20"/>
          <w:szCs w:val="20"/>
        </w:rPr>
        <w:t>inclua na introdução informações básicas sobre a espécie escolhida.</w:t>
      </w:r>
      <w:r w:rsidR="003800A5">
        <w:rPr>
          <w:rFonts w:ascii="Arial" w:hAnsi="Arial" w:cs="Arial"/>
          <w:sz w:val="20"/>
          <w:szCs w:val="20"/>
        </w:rPr>
        <w:t xml:space="preserve"> De preferência para informações biológicas que estejam relacionadas a sua ocorrência geográfica.</w:t>
      </w:r>
    </w:p>
    <w:p w14:paraId="223C67F4" w14:textId="1073CE75" w:rsidR="007D69B0" w:rsidRDefault="007D69B0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Método </w:t>
      </w:r>
      <w:r>
        <w:rPr>
          <w:rFonts w:ascii="Arial" w:hAnsi="Arial" w:cs="Arial"/>
          <w:b/>
          <w:bCs/>
          <w:sz w:val="20"/>
          <w:szCs w:val="20"/>
        </w:rPr>
        <w:softHyphen/>
        <w:t xml:space="preserve">– </w:t>
      </w:r>
      <w:r>
        <w:rPr>
          <w:rFonts w:ascii="Arial" w:hAnsi="Arial" w:cs="Arial"/>
          <w:sz w:val="20"/>
          <w:szCs w:val="20"/>
        </w:rPr>
        <w:t>descreva como você procedeu com o delineamento, obtenção de dados e ferramentas usadas nas análises.</w:t>
      </w:r>
    </w:p>
    <w:p w14:paraId="31496668" w14:textId="691021AB" w:rsidR="00164778" w:rsidRDefault="00164778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Resultados </w:t>
      </w:r>
      <w:r w:rsidR="00973B9D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973B9D">
        <w:rPr>
          <w:rFonts w:ascii="Arial" w:hAnsi="Arial" w:cs="Arial"/>
          <w:sz w:val="20"/>
          <w:szCs w:val="20"/>
        </w:rPr>
        <w:t>Descreva os resultados obtidos. Indicar os principais resultados obtidos nos mapas em forma de texto.</w:t>
      </w:r>
    </w:p>
    <w:p w14:paraId="2AE881C0" w14:textId="664CC339" w:rsidR="00973B9D" w:rsidRDefault="00973B9D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Mapas – </w:t>
      </w:r>
      <w:r>
        <w:rPr>
          <w:rFonts w:ascii="Arial" w:hAnsi="Arial" w:cs="Arial"/>
          <w:sz w:val="20"/>
          <w:szCs w:val="20"/>
        </w:rPr>
        <w:t xml:space="preserve">Invista seu tempo e energia montando mapas </w:t>
      </w:r>
      <w:r w:rsidR="008B4358">
        <w:rPr>
          <w:rFonts w:ascii="Arial" w:hAnsi="Arial" w:cs="Arial"/>
          <w:sz w:val="20"/>
          <w:szCs w:val="20"/>
        </w:rPr>
        <w:t>organizados e informativos. Mostre todos os dados e análises em forma de mapas.</w:t>
      </w:r>
    </w:p>
    <w:p w14:paraId="0882D23C" w14:textId="344E5A0E" w:rsidR="008B4358" w:rsidRDefault="008B4358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Escrita </w:t>
      </w:r>
      <w:r w:rsidR="005A0FC2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009D8">
        <w:rPr>
          <w:rFonts w:ascii="Arial" w:hAnsi="Arial" w:cs="Arial"/>
          <w:sz w:val="20"/>
          <w:szCs w:val="20"/>
        </w:rPr>
        <w:t>E</w:t>
      </w:r>
      <w:r w:rsidR="005A0FC2">
        <w:rPr>
          <w:rFonts w:ascii="Arial" w:hAnsi="Arial" w:cs="Arial"/>
          <w:sz w:val="20"/>
          <w:szCs w:val="20"/>
        </w:rPr>
        <w:t>screva</w:t>
      </w:r>
      <w:r w:rsidR="00D009D8">
        <w:rPr>
          <w:rFonts w:ascii="Arial" w:hAnsi="Arial" w:cs="Arial"/>
          <w:sz w:val="20"/>
          <w:szCs w:val="20"/>
        </w:rPr>
        <w:t xml:space="preserve"> em português ou espanhol</w:t>
      </w:r>
      <w:r w:rsidR="005A0FC2">
        <w:rPr>
          <w:rFonts w:ascii="Arial" w:hAnsi="Arial" w:cs="Arial"/>
          <w:sz w:val="20"/>
          <w:szCs w:val="20"/>
        </w:rPr>
        <w:t xml:space="preserve"> correto, especialmente os nomes científicos.</w:t>
      </w:r>
    </w:p>
    <w:p w14:paraId="62E1777B" w14:textId="0AD475A9" w:rsidR="005A0FC2" w:rsidRPr="005A0FC2" w:rsidRDefault="005A0FC2" w:rsidP="00BC5DEA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Entrega – </w:t>
      </w:r>
      <w:r>
        <w:rPr>
          <w:rFonts w:ascii="Arial" w:hAnsi="Arial" w:cs="Arial"/>
          <w:sz w:val="20"/>
          <w:szCs w:val="20"/>
        </w:rPr>
        <w:t>No prazo estabelecido.</w:t>
      </w:r>
    </w:p>
    <w:p w14:paraId="47000367" w14:textId="4A625B28" w:rsidR="005A0FC2" w:rsidRDefault="005317F3" w:rsidP="00D4443A">
      <w:pPr>
        <w:spacing w:line="360" w:lineRule="auto"/>
        <w:jc w:val="center"/>
        <w:rPr>
          <w:rFonts w:ascii="Arial" w:hAnsi="Arial" w:cs="Arial"/>
          <w:i/>
          <w:iCs/>
          <w:sz w:val="20"/>
          <w:szCs w:val="20"/>
        </w:rPr>
      </w:pPr>
      <w:r w:rsidRPr="00705F0A">
        <w:rPr>
          <w:rFonts w:ascii="Arial" w:hAnsi="Arial" w:cs="Arial"/>
          <w:i/>
          <w:iCs/>
          <w:sz w:val="20"/>
          <w:szCs w:val="20"/>
        </w:rPr>
        <w:t xml:space="preserve">Ver rubrica da atividade no </w:t>
      </w:r>
      <w:proofErr w:type="spellStart"/>
      <w:r w:rsidRPr="00705F0A">
        <w:rPr>
          <w:rFonts w:ascii="Arial" w:hAnsi="Arial" w:cs="Arial"/>
          <w:i/>
          <w:iCs/>
          <w:sz w:val="20"/>
          <w:szCs w:val="20"/>
        </w:rPr>
        <w:t>moodle</w:t>
      </w:r>
      <w:proofErr w:type="spellEnd"/>
      <w:r w:rsidR="001E4FE2" w:rsidRPr="00705F0A">
        <w:rPr>
          <w:rFonts w:ascii="Arial" w:hAnsi="Arial" w:cs="Arial"/>
          <w:i/>
          <w:iCs/>
          <w:sz w:val="20"/>
          <w:szCs w:val="20"/>
        </w:rPr>
        <w:t xml:space="preserve"> com</w:t>
      </w:r>
      <w:r w:rsidRPr="00705F0A">
        <w:rPr>
          <w:rFonts w:ascii="Arial" w:hAnsi="Arial" w:cs="Arial"/>
          <w:i/>
          <w:iCs/>
          <w:sz w:val="20"/>
          <w:szCs w:val="20"/>
        </w:rPr>
        <w:t xml:space="preserve"> os critérios específicos e peso de cada item.</w:t>
      </w:r>
    </w:p>
    <w:p w14:paraId="58BAE2B4" w14:textId="2D7AC861" w:rsidR="00A55CC1" w:rsidRDefault="0021458A" w:rsidP="00406E7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17D4831" wp14:editId="7BA37F94">
                <wp:extent cx="5031105" cy="1828800"/>
                <wp:effectExtent l="0" t="0" r="17145" b="2794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1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56FD0" w14:textId="520F4B70" w:rsidR="0021458A" w:rsidRDefault="0021458A" w:rsidP="0021458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1458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Banco de dados alternativo ao GBIF com abrangência mais focada na América do Sul </w:t>
                            </w:r>
                          </w:p>
                          <w:p w14:paraId="0837F400" w14:textId="26AC408F" w:rsidR="0021458A" w:rsidRPr="0021458A" w:rsidRDefault="0021458A" w:rsidP="0021458A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1458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SpeciesLink</w:t>
                            </w:r>
                            <w:proofErr w:type="spellEnd"/>
                            <w:r w:rsidRPr="0021458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hyperlink r:id="rId12" w:history="1">
                              <w:r w:rsidRPr="0021458A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http://www.splink.org.br/index?lang=pt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7D483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396.1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" filled="f" strokeweight=".5pt">
                <v:textbox style="mso-fit-shape-to-text:t">
                  <w:txbxContent>
                    <w:p w14:paraId="39356FD0" w14:textId="520F4B70" w:rsidR="0021458A" w:rsidRDefault="0021458A" w:rsidP="0021458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1458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Banco de dados alternativo ao GBIF com abrangência mais focada na América do Sul </w:t>
                      </w:r>
                    </w:p>
                    <w:p w14:paraId="0837F400" w14:textId="26AC408F" w:rsidR="0021458A" w:rsidRPr="0021458A" w:rsidRDefault="0021458A" w:rsidP="0021458A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1458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SpeciesLink</w:t>
                      </w:r>
                      <w:proofErr w:type="spellEnd"/>
                      <w:r w:rsidRPr="0021458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hyperlink r:id="rId13" w:history="1">
                        <w:r w:rsidRPr="0021458A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http://www.splink.org.br/index?lang=pt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BD8FE6B" w14:textId="2FCDEF77" w:rsidR="0060640C" w:rsidRDefault="00A55CC1" w:rsidP="00406E7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ADADAB0" wp14:editId="157FE884">
                <wp:extent cx="4007485" cy="1828800"/>
                <wp:effectExtent l="0" t="0" r="12065" b="12700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74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A71E2" w14:textId="77777777" w:rsidR="00A55CC1" w:rsidRPr="00A55CC1" w:rsidRDefault="00A55CC1" w:rsidP="00165E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Sugestão de repositórios de </w:t>
                            </w:r>
                            <w:proofErr w:type="spellStart"/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shapefiles</w:t>
                            </w:r>
                            <w:proofErr w:type="spellEnd"/>
                          </w:p>
                          <w:p w14:paraId="6C747D67" w14:textId="77777777" w:rsidR="00A55CC1" w:rsidRPr="00A55CC1" w:rsidRDefault="00A55CC1" w:rsidP="00165E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Áreas protegidas - </w:t>
                            </w:r>
                            <w:hyperlink r:id="rId14" w:history="1">
                              <w:r w:rsidRPr="00A55CC1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http://protectedplanet.net/</w:t>
                              </w:r>
                            </w:hyperlink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(necessita cadastro para download)</w:t>
                            </w:r>
                          </w:p>
                          <w:p w14:paraId="4BFBB82D" w14:textId="77777777" w:rsidR="00A55CC1" w:rsidRPr="00A55CC1" w:rsidRDefault="00A55CC1" w:rsidP="00165E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Áreas de endemismo Região Neotropical – </w:t>
                            </w:r>
                            <w:hyperlink r:id="rId15" w:history="1">
                              <w:r w:rsidRPr="00A55CC1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www.neotropico.com.br/shapefile</w:t>
                              </w:r>
                            </w:hyperlink>
                          </w:p>
                          <w:p w14:paraId="12D57596" w14:textId="20ED8E9D" w:rsidR="00A55CC1" w:rsidRDefault="00A55CC1" w:rsidP="00165E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Dados de países - </w:t>
                            </w:r>
                            <w:hyperlink r:id="rId16" w:history="1">
                              <w:r w:rsidRPr="00A55CC1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https://www.diva-gis.org/gdata</w:t>
                              </w:r>
                            </w:hyperlink>
                          </w:p>
                          <w:p w14:paraId="5484D109" w14:textId="58ED223B" w:rsidR="00C136C0" w:rsidRPr="00C136C0" w:rsidRDefault="00C136C0" w:rsidP="00165E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  <w:t xml:space="preserve">Tipos Climáticos - </w:t>
                            </w:r>
                            <w:hyperlink r:id="rId17" w:history="1">
                              <w:r w:rsidRPr="00A55CC1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es-CO"/>
                                </w:rPr>
                                <w:t>http://www.hydrol-earth-syst-sci.net/11/1633/2007/hess-11-1633-2007-supplement.zip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ADAB0" id="Caixa de Texto 7" o:spid="_x0000_s1027" type="#_x0000_t202" style="width:315.5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" filled="f" strokeweight=".5pt">
                <v:textbox style="mso-fit-shape-to-text:t">
                  <w:txbxContent>
                    <w:p w14:paraId="4D0A71E2" w14:textId="77777777" w:rsidR="00A55CC1" w:rsidRPr="00A55CC1" w:rsidRDefault="00A55CC1" w:rsidP="00165E3F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</w:rPr>
                        <w:t>Sugestão de repositórios de shapefiles</w:t>
                      </w:r>
                    </w:p>
                    <w:p w14:paraId="6C747D67" w14:textId="77777777" w:rsidR="00A55CC1" w:rsidRPr="00A55CC1" w:rsidRDefault="00A55CC1" w:rsidP="00165E3F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Áreas protegidas - </w:t>
                      </w:r>
                      <w:hyperlink r:id="rId18" w:history="1">
                        <w:r w:rsidRPr="00A55CC1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http://protectedplanet.net/</w:t>
                        </w:r>
                      </w:hyperlink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(necessita cadastro para download)</w:t>
                      </w:r>
                    </w:p>
                    <w:p w14:paraId="4BFBB82D" w14:textId="77777777" w:rsidR="00A55CC1" w:rsidRPr="00A55CC1" w:rsidRDefault="00A55CC1" w:rsidP="00165E3F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Áreas de endemismo Região Neotropical – </w:t>
                      </w:r>
                      <w:hyperlink r:id="rId19" w:history="1">
                        <w:r w:rsidRPr="00A55CC1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www.neotropico.com.br/shapefile</w:t>
                        </w:r>
                      </w:hyperlink>
                    </w:p>
                    <w:p w14:paraId="12D57596" w14:textId="20ED8E9D" w:rsidR="00A55CC1" w:rsidRDefault="00A55CC1" w:rsidP="00165E3F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Dados de países - </w:t>
                      </w:r>
                      <w:hyperlink r:id="rId20" w:history="1">
                        <w:r w:rsidRPr="00A55CC1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https://www.diva-gis.org/gdata</w:t>
                        </w:r>
                      </w:hyperlink>
                    </w:p>
                    <w:p w14:paraId="5484D109" w14:textId="58ED223B" w:rsidR="00C136C0" w:rsidRPr="00C136C0" w:rsidRDefault="00C136C0" w:rsidP="00165E3F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  <w:lang w:val="es-CO"/>
                        </w:rPr>
                      </w:pPr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  <w:lang w:val="es-CO"/>
                        </w:rPr>
                        <w:t xml:space="preserve">Tipos Climáticos - </w:t>
                      </w:r>
                      <w:hyperlink r:id="rId21" w:history="1">
                        <w:r w:rsidRPr="00A55CC1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es-CO"/>
                          </w:rPr>
                          <w:t>http://www.hydrol-earth-syst-sci.net/11/1633/2007/hess-11-1633-2007-supplement.zip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097DB26B" w14:textId="77777777" w:rsidR="00D4443A" w:rsidRDefault="00A55CC1" w:rsidP="00406E7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B7865AD" wp14:editId="44E16E52">
                <wp:extent cx="1828800" cy="1828800"/>
                <wp:effectExtent l="0" t="0" r="17145" b="26035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A2CE4" w14:textId="77777777" w:rsidR="00A55CC1" w:rsidRPr="00A55CC1" w:rsidRDefault="00A55CC1" w:rsidP="00A55CC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Sugestão de repositórios de </w:t>
                            </w:r>
                            <w:proofErr w:type="spellStart"/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rasterfiles</w:t>
                            </w:r>
                            <w:proofErr w:type="spellEnd"/>
                          </w:p>
                          <w:p w14:paraId="62C1614B" w14:textId="77777777" w:rsidR="00A55CC1" w:rsidRPr="0023701D" w:rsidRDefault="00A55CC1" w:rsidP="00A55CC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370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Atlas </w:t>
                            </w:r>
                            <w:proofErr w:type="spellStart"/>
                            <w:r w:rsidRPr="002370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 w:rsidRPr="002370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70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the</w:t>
                            </w:r>
                            <w:proofErr w:type="spellEnd"/>
                            <w:r w:rsidRPr="002370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370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Biosphere</w:t>
                            </w:r>
                            <w:proofErr w:type="spellEnd"/>
                            <w:r w:rsidRPr="0023701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- </w:t>
                            </w:r>
                            <w:hyperlink r:id="rId22" w:history="1">
                              <w:r w:rsidRPr="0023701D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http://nelson.wisc.edu/sage/data-and-models/atlas/index.php</w:t>
                              </w:r>
                            </w:hyperlink>
                          </w:p>
                          <w:p w14:paraId="2FBE6F23" w14:textId="77777777" w:rsidR="00A55CC1" w:rsidRPr="00A55CC1" w:rsidRDefault="00A55CC1" w:rsidP="00A55CC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CliMond</w:t>
                            </w:r>
                            <w:proofErr w:type="spellEnd"/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hyperlink r:id="rId23" w:history="1">
                              <w:r w:rsidRPr="00A55CC1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https://www.climond.org/BioclimRegistry.aspx</w:t>
                              </w:r>
                            </w:hyperlink>
                          </w:p>
                          <w:p w14:paraId="7B0B0AE3" w14:textId="77777777" w:rsidR="00C136C0" w:rsidRDefault="00C136C0" w:rsidP="00C136C0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Earthdata</w:t>
                            </w:r>
                            <w:proofErr w:type="spellEnd"/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hyperlink r:id="rId24" w:history="1">
                              <w:r w:rsidRPr="00A55CC1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https://earthdata.nasa.gov/</w:t>
                              </w:r>
                            </w:hyperlink>
                          </w:p>
                          <w:p w14:paraId="37BA52FA" w14:textId="77777777" w:rsidR="00A55CC1" w:rsidRPr="00A55CC1" w:rsidRDefault="00A55CC1" w:rsidP="00A55CC1">
                            <w:pPr>
                              <w:spacing w:line="360" w:lineRule="auto"/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Ecoclimate - </w:t>
                            </w:r>
                            <w:r w:rsidR="001435FF">
                              <w:fldChar w:fldCharType="begin"/>
                            </w:r>
                            <w:r w:rsidR="001435FF" w:rsidRPr="00CE2318">
                              <w:rPr>
                                <w:lang w:val="en-US"/>
                              </w:rPr>
                              <w:instrText xml:space="preserve"> HYPERLINK "http://ecoclimate.org/" </w:instrText>
                            </w:r>
                            <w:r w:rsidR="001435FF">
                              <w:fldChar w:fldCharType="separate"/>
                            </w:r>
                            <w:r w:rsidRPr="00A55CC1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http://ecoclimate.org/</w:t>
                            </w:r>
                            <w:r w:rsidR="001435FF">
                              <w:rPr>
                                <w:rStyle w:val="Hyperlink"/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  <w:p w14:paraId="020E22AE" w14:textId="77777777" w:rsidR="00A55CC1" w:rsidRPr="00A55CC1" w:rsidRDefault="00A55CC1" w:rsidP="00A55CC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55CC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ISRIC World Soil Information – </w:t>
                            </w:r>
                            <w:hyperlink r:id="rId25" w:history="1">
                              <w:r w:rsidRPr="00A55CC1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www.isric.org</w:t>
                              </w:r>
                            </w:hyperlink>
                          </w:p>
                          <w:p w14:paraId="4CAC63D7" w14:textId="6F7886F6" w:rsidR="00C136C0" w:rsidRPr="00A55CC1" w:rsidRDefault="00C136C0" w:rsidP="00A55CC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136C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WorldClim</w:t>
                            </w:r>
                            <w:proofErr w:type="spellEnd"/>
                            <w:r w:rsidRPr="00C136C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hyperlink r:id="rId26" w:history="1">
                              <w:r w:rsidRPr="00C136C0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  <w:t>http://www.worldclim.org/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865AD" id="Caixa de Texto 8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" filled="f" strokeweight=".5pt">
                <v:textbox style="mso-fit-shape-to-text:t">
                  <w:txbxContent>
                    <w:p w14:paraId="584A2CE4" w14:textId="77777777" w:rsidR="00A55CC1" w:rsidRPr="00A55CC1" w:rsidRDefault="00A55CC1" w:rsidP="00A55CC1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Sugestão de repositórios de </w:t>
                      </w:r>
                      <w:proofErr w:type="spellStart"/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</w:rPr>
                        <w:t>rasterfiles</w:t>
                      </w:r>
                      <w:proofErr w:type="spellEnd"/>
                    </w:p>
                    <w:p w14:paraId="62C1614B" w14:textId="77777777" w:rsidR="00A55CC1" w:rsidRPr="0023701D" w:rsidRDefault="00A55CC1" w:rsidP="00A55CC1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370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Atlas </w:t>
                      </w:r>
                      <w:proofErr w:type="spellStart"/>
                      <w:r w:rsidRPr="0023701D">
                        <w:rPr>
                          <w:rFonts w:ascii="Arial" w:hAnsi="Arial" w:cs="Arial"/>
                          <w:sz w:val="16"/>
                          <w:szCs w:val="16"/>
                        </w:rPr>
                        <w:t>of</w:t>
                      </w:r>
                      <w:proofErr w:type="spellEnd"/>
                      <w:r w:rsidRPr="002370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701D">
                        <w:rPr>
                          <w:rFonts w:ascii="Arial" w:hAnsi="Arial" w:cs="Arial"/>
                          <w:sz w:val="16"/>
                          <w:szCs w:val="16"/>
                        </w:rPr>
                        <w:t>the</w:t>
                      </w:r>
                      <w:proofErr w:type="spellEnd"/>
                      <w:r w:rsidRPr="002370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3701D">
                        <w:rPr>
                          <w:rFonts w:ascii="Arial" w:hAnsi="Arial" w:cs="Arial"/>
                          <w:sz w:val="16"/>
                          <w:szCs w:val="16"/>
                        </w:rPr>
                        <w:t>Biosphere</w:t>
                      </w:r>
                      <w:proofErr w:type="spellEnd"/>
                      <w:r w:rsidRPr="0023701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- </w:t>
                      </w:r>
                      <w:hyperlink r:id="rId27" w:history="1">
                        <w:r w:rsidRPr="0023701D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http://nelson.wisc.edu/sage/data-and-models/atlas/index.php</w:t>
                        </w:r>
                      </w:hyperlink>
                    </w:p>
                    <w:p w14:paraId="2FBE6F23" w14:textId="77777777" w:rsidR="00A55CC1" w:rsidRPr="00A55CC1" w:rsidRDefault="00A55CC1" w:rsidP="00A55CC1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CliMond</w:t>
                      </w:r>
                      <w:proofErr w:type="spellEnd"/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hyperlink r:id="rId28" w:history="1">
                        <w:r w:rsidRPr="00A55CC1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https://www.climond.org/BioclimRegistry.aspx</w:t>
                        </w:r>
                      </w:hyperlink>
                    </w:p>
                    <w:p w14:paraId="7B0B0AE3" w14:textId="77777777" w:rsidR="00C136C0" w:rsidRDefault="00C136C0" w:rsidP="00C136C0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Earthdata</w:t>
                      </w:r>
                      <w:proofErr w:type="spellEnd"/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hyperlink r:id="rId29" w:history="1">
                        <w:r w:rsidRPr="00A55CC1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https://earthdata.nasa.gov/</w:t>
                        </w:r>
                      </w:hyperlink>
                    </w:p>
                    <w:p w14:paraId="37BA52FA" w14:textId="77777777" w:rsidR="00A55CC1" w:rsidRPr="00A55CC1" w:rsidRDefault="00A55CC1" w:rsidP="00A55CC1">
                      <w:pPr>
                        <w:spacing w:line="360" w:lineRule="auto"/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Ecoclimate - </w:t>
                      </w:r>
                      <w:r w:rsidR="001435FF">
                        <w:fldChar w:fldCharType="begin"/>
                      </w:r>
                      <w:r w:rsidR="001435FF" w:rsidRPr="00CE2318">
                        <w:rPr>
                          <w:lang w:val="en-US"/>
                        </w:rPr>
                        <w:instrText xml:space="preserve"> HYPERLINK "http://ecoclimate.org/" </w:instrText>
                      </w:r>
                      <w:r w:rsidR="001435FF">
                        <w:fldChar w:fldCharType="separate"/>
                      </w:r>
                      <w:r w:rsidRPr="00A55CC1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http://ecoclimate.org/</w:t>
                      </w:r>
                      <w:r w:rsidR="001435FF">
                        <w:rPr>
                          <w:rStyle w:val="Hyperlink"/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  <w:p w14:paraId="020E22AE" w14:textId="77777777" w:rsidR="00A55CC1" w:rsidRPr="00A55CC1" w:rsidRDefault="00A55CC1" w:rsidP="00A55CC1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55CC1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ISRIC World Soil Information – </w:t>
                      </w:r>
                      <w:hyperlink r:id="rId30" w:history="1">
                        <w:r w:rsidRPr="00A55CC1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www.isric.org</w:t>
                        </w:r>
                      </w:hyperlink>
                    </w:p>
                    <w:p w14:paraId="4CAC63D7" w14:textId="6F7886F6" w:rsidR="00C136C0" w:rsidRPr="00A55CC1" w:rsidRDefault="00C136C0" w:rsidP="00A55CC1">
                      <w:pPr>
                        <w:spacing w:line="36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136C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WorldClim</w:t>
                      </w:r>
                      <w:proofErr w:type="spellEnd"/>
                      <w:r w:rsidRPr="00C136C0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hyperlink r:id="rId31" w:history="1">
                        <w:r w:rsidRPr="00C136C0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  <w:t>http://www.worldclim.org/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646E6B7C" w14:textId="361C34A4" w:rsidR="00A55CC1" w:rsidRDefault="00110CBF" w:rsidP="00406E73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Dúvidas, dificuldades </w:t>
      </w:r>
      <w:r w:rsidR="00CD6EA5">
        <w:rPr>
          <w:rFonts w:ascii="Arial" w:hAnsi="Arial" w:cs="Arial"/>
          <w:b/>
          <w:bCs/>
          <w:sz w:val="20"/>
          <w:szCs w:val="20"/>
        </w:rPr>
        <w:t>ou</w:t>
      </w:r>
      <w:r>
        <w:rPr>
          <w:rFonts w:ascii="Arial" w:hAnsi="Arial" w:cs="Arial"/>
          <w:b/>
          <w:bCs/>
          <w:sz w:val="20"/>
          <w:szCs w:val="20"/>
        </w:rPr>
        <w:t xml:space="preserve"> comentários</w:t>
      </w:r>
      <w:r w:rsidR="00A41C86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A41C86">
        <w:rPr>
          <w:rFonts w:ascii="Arial" w:hAnsi="Arial" w:cs="Arial"/>
          <w:b/>
          <w:bCs/>
          <w:sz w:val="20"/>
          <w:szCs w:val="20"/>
        </w:rPr>
        <w:t xml:space="preserve">poste </w:t>
      </w:r>
      <w:r w:rsidR="00CE4618">
        <w:rPr>
          <w:rFonts w:ascii="Arial" w:hAnsi="Arial" w:cs="Arial"/>
          <w:b/>
          <w:bCs/>
          <w:sz w:val="20"/>
          <w:szCs w:val="20"/>
        </w:rPr>
        <w:t>no fórum d</w:t>
      </w:r>
      <w:r w:rsidR="00A41C86">
        <w:rPr>
          <w:rFonts w:ascii="Arial" w:hAnsi="Arial" w:cs="Arial"/>
          <w:b/>
          <w:bCs/>
          <w:sz w:val="20"/>
          <w:szCs w:val="20"/>
        </w:rPr>
        <w:t xml:space="preserve">a </w:t>
      </w:r>
      <w:r w:rsidR="00B53F18">
        <w:rPr>
          <w:rFonts w:ascii="Arial" w:hAnsi="Arial" w:cs="Arial"/>
          <w:b/>
          <w:bCs/>
          <w:sz w:val="20"/>
          <w:szCs w:val="20"/>
        </w:rPr>
        <w:t>avaliação prática</w:t>
      </w:r>
      <w:r w:rsidR="001435FF">
        <w:rPr>
          <w:rFonts w:ascii="Arial" w:hAnsi="Arial" w:cs="Arial"/>
          <w:b/>
          <w:bCs/>
          <w:sz w:val="20"/>
          <w:szCs w:val="20"/>
        </w:rPr>
        <w:t xml:space="preserve"> &gt; #Moodle.</w:t>
      </w:r>
    </w:p>
    <w:sectPr w:rsidR="00A55CC1" w:rsidSect="00343329">
      <w:headerReference w:type="default" r:id="rId32"/>
      <w:pgSz w:w="11906" w:h="16838"/>
      <w:pgMar w:top="1440" w:right="1800" w:bottom="1440" w:left="180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FBAF" w14:textId="77777777" w:rsidR="009A3774" w:rsidRDefault="009A3774">
      <w:r>
        <w:separator/>
      </w:r>
    </w:p>
  </w:endnote>
  <w:endnote w:type="continuationSeparator" w:id="0">
    <w:p w14:paraId="62FCC80B" w14:textId="77777777" w:rsidR="009A3774" w:rsidRDefault="009A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B1E5" w14:textId="77777777" w:rsidR="009A3774" w:rsidRDefault="009A3774">
      <w:r>
        <w:separator/>
      </w:r>
    </w:p>
  </w:footnote>
  <w:footnote w:type="continuationSeparator" w:id="0">
    <w:p w14:paraId="4F04560E" w14:textId="77777777" w:rsidR="009A3774" w:rsidRDefault="009A3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98ED" w14:textId="502D544A" w:rsidR="000721E6" w:rsidRPr="00630092" w:rsidRDefault="008A0319" w:rsidP="00343329">
    <w:pPr>
      <w:spacing w:line="360" w:lineRule="auto"/>
      <w:ind w:left="2127" w:firstLine="709"/>
      <w:jc w:val="right"/>
      <w:rPr>
        <w:rFonts w:ascii="Arial" w:hAnsi="Arial" w:cs="Arial"/>
        <w:sz w:val="20"/>
        <w:szCs w:val="20"/>
      </w:rPr>
    </w:pPr>
    <w:r>
      <w:rPr>
        <w:noProof/>
        <w:lang w:eastAsia="pt-BR" w:bidi="ar-SA"/>
      </w:rPr>
      <w:drawing>
        <wp:anchor distT="0" distB="0" distL="0" distR="0" simplePos="0" relativeHeight="251657728" behindDoc="0" locked="0" layoutInCell="1" allowOverlap="1" wp14:anchorId="09A667D2" wp14:editId="2749BB16">
          <wp:simplePos x="0" y="0"/>
          <wp:positionH relativeFrom="margin">
            <wp:align>left</wp:align>
          </wp:positionH>
          <wp:positionV relativeFrom="paragraph">
            <wp:posOffset>-619125</wp:posOffset>
          </wp:positionV>
          <wp:extent cx="1593850" cy="977900"/>
          <wp:effectExtent l="0" t="0" r="635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8054" cy="980149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1E6" w:rsidRPr="00630092">
      <w:rPr>
        <w:rFonts w:ascii="Arial" w:hAnsi="Arial" w:cs="Arial"/>
        <w:sz w:val="20"/>
        <w:szCs w:val="20"/>
      </w:rPr>
      <w:t>Disciplina: Fundamentos de Biogeografia (BIO0038)</w:t>
    </w:r>
  </w:p>
  <w:p w14:paraId="09A667D1" w14:textId="19DD0C4B" w:rsidR="008E20F3" w:rsidRDefault="000721E6" w:rsidP="00343329">
    <w:pPr>
      <w:pStyle w:val="Cabealho"/>
      <w:jc w:val="right"/>
    </w:pPr>
    <w:r w:rsidRPr="00630092">
      <w:rPr>
        <w:rFonts w:ascii="Arial" w:hAnsi="Arial" w:cs="Arial"/>
        <w:sz w:val="20"/>
        <w:szCs w:val="20"/>
      </w:rPr>
      <w:tab/>
    </w:r>
    <w:r w:rsidRPr="00630092">
      <w:rPr>
        <w:rFonts w:ascii="Arial" w:hAnsi="Arial" w:cs="Arial"/>
        <w:sz w:val="20"/>
        <w:szCs w:val="20"/>
      </w:rPr>
      <w:tab/>
      <w:t xml:space="preserve">Professor: Peter </w:t>
    </w:r>
    <w:proofErr w:type="spellStart"/>
    <w:r w:rsidRPr="00630092">
      <w:rPr>
        <w:rFonts w:ascii="Arial" w:hAnsi="Arial" w:cs="Arial"/>
        <w:sz w:val="20"/>
        <w:szCs w:val="20"/>
      </w:rPr>
      <w:t>Löwenberg</w:t>
    </w:r>
    <w:proofErr w:type="spellEnd"/>
    <w:r w:rsidRPr="00630092">
      <w:rPr>
        <w:rFonts w:ascii="Arial" w:hAnsi="Arial" w:cs="Arial"/>
        <w:sz w:val="20"/>
        <w:szCs w:val="20"/>
      </w:rPr>
      <w:t xml:space="preserve"> Neto</w:t>
    </w:r>
    <w:r>
      <w:rPr>
        <w:noProof/>
        <w:lang w:eastAsia="pt-BR"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  <w:lang w:val="pt-BR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  <w:lang w:val="pt-BR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  <w:lang w:val="pt-BR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1CF04E0"/>
    <w:multiLevelType w:val="hybridMultilevel"/>
    <w:tmpl w:val="8B420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82E23"/>
    <w:multiLevelType w:val="hybridMultilevel"/>
    <w:tmpl w:val="667627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0250E"/>
    <w:multiLevelType w:val="hybridMultilevel"/>
    <w:tmpl w:val="7B18D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53F61"/>
    <w:multiLevelType w:val="multilevel"/>
    <w:tmpl w:val="3A54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CE10183"/>
    <w:multiLevelType w:val="hybridMultilevel"/>
    <w:tmpl w:val="7B04C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991"/>
    <w:multiLevelType w:val="hybridMultilevel"/>
    <w:tmpl w:val="165C0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9126B"/>
    <w:multiLevelType w:val="hybridMultilevel"/>
    <w:tmpl w:val="44A6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12DCB"/>
    <w:multiLevelType w:val="hybridMultilevel"/>
    <w:tmpl w:val="EC984C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5"/>
    <w:rsid w:val="000009F0"/>
    <w:rsid w:val="00015E74"/>
    <w:rsid w:val="000258FE"/>
    <w:rsid w:val="000318D3"/>
    <w:rsid w:val="00032BFE"/>
    <w:rsid w:val="000358C5"/>
    <w:rsid w:val="00036864"/>
    <w:rsid w:val="00041192"/>
    <w:rsid w:val="00057FE8"/>
    <w:rsid w:val="00065FB3"/>
    <w:rsid w:val="000721E6"/>
    <w:rsid w:val="000731E5"/>
    <w:rsid w:val="00080B15"/>
    <w:rsid w:val="00080C27"/>
    <w:rsid w:val="000851B5"/>
    <w:rsid w:val="00085405"/>
    <w:rsid w:val="000946D1"/>
    <w:rsid w:val="000A2037"/>
    <w:rsid w:val="000A331F"/>
    <w:rsid w:val="000A6A84"/>
    <w:rsid w:val="000B31CE"/>
    <w:rsid w:val="000C6D34"/>
    <w:rsid w:val="000E4FBB"/>
    <w:rsid w:val="000E5977"/>
    <w:rsid w:val="000F1F18"/>
    <w:rsid w:val="000F79AC"/>
    <w:rsid w:val="001034F0"/>
    <w:rsid w:val="00103FDE"/>
    <w:rsid w:val="00110CBF"/>
    <w:rsid w:val="00134B17"/>
    <w:rsid w:val="001435FF"/>
    <w:rsid w:val="0014529E"/>
    <w:rsid w:val="001576AB"/>
    <w:rsid w:val="00164778"/>
    <w:rsid w:val="00165E3F"/>
    <w:rsid w:val="00166CF5"/>
    <w:rsid w:val="00171C54"/>
    <w:rsid w:val="00173D42"/>
    <w:rsid w:val="0018089C"/>
    <w:rsid w:val="00193849"/>
    <w:rsid w:val="001A4EA8"/>
    <w:rsid w:val="001E32AB"/>
    <w:rsid w:val="001E4FE2"/>
    <w:rsid w:val="002014E4"/>
    <w:rsid w:val="0021458A"/>
    <w:rsid w:val="00216621"/>
    <w:rsid w:val="0021706F"/>
    <w:rsid w:val="0023701D"/>
    <w:rsid w:val="00250FDA"/>
    <w:rsid w:val="002564AF"/>
    <w:rsid w:val="0025709F"/>
    <w:rsid w:val="00261676"/>
    <w:rsid w:val="0028489F"/>
    <w:rsid w:val="0028515D"/>
    <w:rsid w:val="00296E08"/>
    <w:rsid w:val="00297574"/>
    <w:rsid w:val="002A7EB8"/>
    <w:rsid w:val="002B5BF6"/>
    <w:rsid w:val="002D0174"/>
    <w:rsid w:val="002D2F53"/>
    <w:rsid w:val="002E4E5F"/>
    <w:rsid w:val="002E5A31"/>
    <w:rsid w:val="00302E60"/>
    <w:rsid w:val="00303A2E"/>
    <w:rsid w:val="003116E2"/>
    <w:rsid w:val="00313A21"/>
    <w:rsid w:val="00332BD1"/>
    <w:rsid w:val="00332CED"/>
    <w:rsid w:val="00340BE9"/>
    <w:rsid w:val="00340F9C"/>
    <w:rsid w:val="003423CD"/>
    <w:rsid w:val="00343329"/>
    <w:rsid w:val="0035245A"/>
    <w:rsid w:val="003800A5"/>
    <w:rsid w:val="003817C8"/>
    <w:rsid w:val="003830C5"/>
    <w:rsid w:val="00392696"/>
    <w:rsid w:val="003A1115"/>
    <w:rsid w:val="003B03DC"/>
    <w:rsid w:val="003B459B"/>
    <w:rsid w:val="003C32A9"/>
    <w:rsid w:val="003D1B57"/>
    <w:rsid w:val="003E1BB0"/>
    <w:rsid w:val="003E473E"/>
    <w:rsid w:val="003E7C0F"/>
    <w:rsid w:val="003F18EC"/>
    <w:rsid w:val="003F5AB0"/>
    <w:rsid w:val="004060E9"/>
    <w:rsid w:val="00406E73"/>
    <w:rsid w:val="00410F26"/>
    <w:rsid w:val="0041378D"/>
    <w:rsid w:val="00420C25"/>
    <w:rsid w:val="00447AF1"/>
    <w:rsid w:val="00464D2A"/>
    <w:rsid w:val="00485701"/>
    <w:rsid w:val="004B4DAD"/>
    <w:rsid w:val="004F0727"/>
    <w:rsid w:val="004F384E"/>
    <w:rsid w:val="004F723A"/>
    <w:rsid w:val="00502E7B"/>
    <w:rsid w:val="00505164"/>
    <w:rsid w:val="0052338F"/>
    <w:rsid w:val="005317F3"/>
    <w:rsid w:val="00533D53"/>
    <w:rsid w:val="005549C5"/>
    <w:rsid w:val="00564A93"/>
    <w:rsid w:val="00570768"/>
    <w:rsid w:val="0057187E"/>
    <w:rsid w:val="005728C9"/>
    <w:rsid w:val="0058169F"/>
    <w:rsid w:val="00594CD8"/>
    <w:rsid w:val="00595E02"/>
    <w:rsid w:val="005A0FC2"/>
    <w:rsid w:val="005A69BE"/>
    <w:rsid w:val="005C4ADB"/>
    <w:rsid w:val="005C5654"/>
    <w:rsid w:val="005D25DB"/>
    <w:rsid w:val="005E1439"/>
    <w:rsid w:val="005E6148"/>
    <w:rsid w:val="005F2A01"/>
    <w:rsid w:val="0060640C"/>
    <w:rsid w:val="00612605"/>
    <w:rsid w:val="00630092"/>
    <w:rsid w:val="00635987"/>
    <w:rsid w:val="006406B6"/>
    <w:rsid w:val="00651010"/>
    <w:rsid w:val="00684CA2"/>
    <w:rsid w:val="00691202"/>
    <w:rsid w:val="00691740"/>
    <w:rsid w:val="006B4A50"/>
    <w:rsid w:val="006F5862"/>
    <w:rsid w:val="007045BE"/>
    <w:rsid w:val="00705F0A"/>
    <w:rsid w:val="00707636"/>
    <w:rsid w:val="00726AB0"/>
    <w:rsid w:val="00730216"/>
    <w:rsid w:val="0073248F"/>
    <w:rsid w:val="00732582"/>
    <w:rsid w:val="007430E6"/>
    <w:rsid w:val="00756A0A"/>
    <w:rsid w:val="007655EB"/>
    <w:rsid w:val="00767C18"/>
    <w:rsid w:val="00774C2B"/>
    <w:rsid w:val="00785561"/>
    <w:rsid w:val="00794DA7"/>
    <w:rsid w:val="007A0341"/>
    <w:rsid w:val="007A1FD7"/>
    <w:rsid w:val="007A70AB"/>
    <w:rsid w:val="007B298A"/>
    <w:rsid w:val="007D69B0"/>
    <w:rsid w:val="007E6B04"/>
    <w:rsid w:val="007E7B6C"/>
    <w:rsid w:val="007F3768"/>
    <w:rsid w:val="00806751"/>
    <w:rsid w:val="00807754"/>
    <w:rsid w:val="008220F3"/>
    <w:rsid w:val="00822766"/>
    <w:rsid w:val="00824553"/>
    <w:rsid w:val="00846EE6"/>
    <w:rsid w:val="0087059C"/>
    <w:rsid w:val="00872187"/>
    <w:rsid w:val="008A0319"/>
    <w:rsid w:val="008A03B9"/>
    <w:rsid w:val="008B0A4B"/>
    <w:rsid w:val="008B4358"/>
    <w:rsid w:val="008B63B3"/>
    <w:rsid w:val="008B65FB"/>
    <w:rsid w:val="008C04AC"/>
    <w:rsid w:val="008C4DF1"/>
    <w:rsid w:val="008D078C"/>
    <w:rsid w:val="008D2C4B"/>
    <w:rsid w:val="008E20F3"/>
    <w:rsid w:val="008E5F80"/>
    <w:rsid w:val="008F45AD"/>
    <w:rsid w:val="0090529B"/>
    <w:rsid w:val="00911448"/>
    <w:rsid w:val="00930CC5"/>
    <w:rsid w:val="00973B9D"/>
    <w:rsid w:val="0099536C"/>
    <w:rsid w:val="009A3774"/>
    <w:rsid w:val="009B270C"/>
    <w:rsid w:val="009C281A"/>
    <w:rsid w:val="009F0A06"/>
    <w:rsid w:val="009F2FEE"/>
    <w:rsid w:val="00A045C6"/>
    <w:rsid w:val="00A07CDC"/>
    <w:rsid w:val="00A150AA"/>
    <w:rsid w:val="00A20167"/>
    <w:rsid w:val="00A22FF8"/>
    <w:rsid w:val="00A406A6"/>
    <w:rsid w:val="00A41C86"/>
    <w:rsid w:val="00A46B08"/>
    <w:rsid w:val="00A47C7A"/>
    <w:rsid w:val="00A53940"/>
    <w:rsid w:val="00A55796"/>
    <w:rsid w:val="00A55CC1"/>
    <w:rsid w:val="00A576DC"/>
    <w:rsid w:val="00A82C52"/>
    <w:rsid w:val="00AA3298"/>
    <w:rsid w:val="00AB16B5"/>
    <w:rsid w:val="00AB331D"/>
    <w:rsid w:val="00AC70B9"/>
    <w:rsid w:val="00AD39F9"/>
    <w:rsid w:val="00AD639D"/>
    <w:rsid w:val="00AE5783"/>
    <w:rsid w:val="00AF4F1A"/>
    <w:rsid w:val="00B0753B"/>
    <w:rsid w:val="00B13FA7"/>
    <w:rsid w:val="00B17B62"/>
    <w:rsid w:val="00B3121D"/>
    <w:rsid w:val="00B41043"/>
    <w:rsid w:val="00B53F18"/>
    <w:rsid w:val="00B55809"/>
    <w:rsid w:val="00B657CE"/>
    <w:rsid w:val="00B71177"/>
    <w:rsid w:val="00B74743"/>
    <w:rsid w:val="00B90B9C"/>
    <w:rsid w:val="00B9128F"/>
    <w:rsid w:val="00B9378F"/>
    <w:rsid w:val="00B93865"/>
    <w:rsid w:val="00B940D0"/>
    <w:rsid w:val="00BA16E4"/>
    <w:rsid w:val="00BA1DA0"/>
    <w:rsid w:val="00BA6C6E"/>
    <w:rsid w:val="00BA7D91"/>
    <w:rsid w:val="00BB14E8"/>
    <w:rsid w:val="00BB69F5"/>
    <w:rsid w:val="00BB6E9C"/>
    <w:rsid w:val="00BC13A7"/>
    <w:rsid w:val="00BC5DEA"/>
    <w:rsid w:val="00BD18CA"/>
    <w:rsid w:val="00BE64D2"/>
    <w:rsid w:val="00BF3C61"/>
    <w:rsid w:val="00BF46FE"/>
    <w:rsid w:val="00C06125"/>
    <w:rsid w:val="00C0713A"/>
    <w:rsid w:val="00C123B9"/>
    <w:rsid w:val="00C136C0"/>
    <w:rsid w:val="00C14F62"/>
    <w:rsid w:val="00C25391"/>
    <w:rsid w:val="00C31173"/>
    <w:rsid w:val="00C36D7B"/>
    <w:rsid w:val="00C46AC1"/>
    <w:rsid w:val="00C57987"/>
    <w:rsid w:val="00C62AFF"/>
    <w:rsid w:val="00C74E0A"/>
    <w:rsid w:val="00C92245"/>
    <w:rsid w:val="00CB25D9"/>
    <w:rsid w:val="00CB3DB8"/>
    <w:rsid w:val="00CB5D2B"/>
    <w:rsid w:val="00CC4A78"/>
    <w:rsid w:val="00CD6EA5"/>
    <w:rsid w:val="00CE0FE6"/>
    <w:rsid w:val="00CE2318"/>
    <w:rsid w:val="00CE4618"/>
    <w:rsid w:val="00CE615D"/>
    <w:rsid w:val="00CF21B4"/>
    <w:rsid w:val="00D009D8"/>
    <w:rsid w:val="00D22029"/>
    <w:rsid w:val="00D267BF"/>
    <w:rsid w:val="00D321E6"/>
    <w:rsid w:val="00D333F9"/>
    <w:rsid w:val="00D4443A"/>
    <w:rsid w:val="00D61B31"/>
    <w:rsid w:val="00D9199C"/>
    <w:rsid w:val="00D91B30"/>
    <w:rsid w:val="00D91F2F"/>
    <w:rsid w:val="00D93004"/>
    <w:rsid w:val="00DA1163"/>
    <w:rsid w:val="00DA28A0"/>
    <w:rsid w:val="00DA6295"/>
    <w:rsid w:val="00DC6F0C"/>
    <w:rsid w:val="00E00CD1"/>
    <w:rsid w:val="00E15CFD"/>
    <w:rsid w:val="00E37053"/>
    <w:rsid w:val="00E51EF8"/>
    <w:rsid w:val="00E653C4"/>
    <w:rsid w:val="00E71AF5"/>
    <w:rsid w:val="00E77093"/>
    <w:rsid w:val="00E93B1F"/>
    <w:rsid w:val="00EB1012"/>
    <w:rsid w:val="00EB468F"/>
    <w:rsid w:val="00EB730F"/>
    <w:rsid w:val="00EC1E63"/>
    <w:rsid w:val="00EC5B1D"/>
    <w:rsid w:val="00EE63E5"/>
    <w:rsid w:val="00EF42F1"/>
    <w:rsid w:val="00EF53E2"/>
    <w:rsid w:val="00EF7D72"/>
    <w:rsid w:val="00F11A97"/>
    <w:rsid w:val="00F120AB"/>
    <w:rsid w:val="00F236EC"/>
    <w:rsid w:val="00F26922"/>
    <w:rsid w:val="00F30B8D"/>
    <w:rsid w:val="00F32C64"/>
    <w:rsid w:val="00F34AA4"/>
    <w:rsid w:val="00F52A63"/>
    <w:rsid w:val="00F551CA"/>
    <w:rsid w:val="00F63ECD"/>
    <w:rsid w:val="00F64AB8"/>
    <w:rsid w:val="00F66E3D"/>
    <w:rsid w:val="00F7455E"/>
    <w:rsid w:val="00F84D7D"/>
    <w:rsid w:val="00F84EF8"/>
    <w:rsid w:val="00F87059"/>
    <w:rsid w:val="00FC39CA"/>
    <w:rsid w:val="00FC58BF"/>
    <w:rsid w:val="00FD2FDD"/>
    <w:rsid w:val="00FD3969"/>
    <w:rsid w:val="00FD66FC"/>
    <w:rsid w:val="00FE4543"/>
    <w:rsid w:val="00FF2832"/>
    <w:rsid w:val="00FF2883"/>
    <w:rsid w:val="00FF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,"/>
  <w:listSeparator w:val=";"/>
  <w14:docId w14:val="09A6679B"/>
  <w15:docId w15:val="{38797851-40F6-4C3F-A0EF-E69ED650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sz w:val="20"/>
      <w:szCs w:val="20"/>
      <w:lang w:val="pt-BR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PargrafodaLista">
    <w:name w:val="List Paragraph"/>
    <w:basedOn w:val="Normal"/>
    <w:uiPriority w:val="34"/>
    <w:qFormat/>
    <w:rsid w:val="005C5654"/>
    <w:pPr>
      <w:ind w:left="720"/>
      <w:contextualSpacing/>
    </w:pPr>
    <w:rPr>
      <w:rFonts w:cs="Mangal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A07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link.org.br/index?lang=pt" TargetMode="External"/><Relationship Id="rId18" Type="http://schemas.openxmlformats.org/officeDocument/2006/relationships/hyperlink" Target="http://protectedplanet.net/" TargetMode="External"/><Relationship Id="rId26" Type="http://schemas.openxmlformats.org/officeDocument/2006/relationships/hyperlink" Target="http://www.worldclim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ydrol-earth-syst-sci.net/11/1633/2007/hess-11-1633-2007-supplement.zi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gbif.org" TargetMode="External"/><Relationship Id="rId12" Type="http://schemas.openxmlformats.org/officeDocument/2006/relationships/hyperlink" Target="http://www.splink.org.br/index?lang=pt" TargetMode="External"/><Relationship Id="rId17" Type="http://schemas.openxmlformats.org/officeDocument/2006/relationships/hyperlink" Target="http://www.hydrol-earth-syst-sci.net/11/1633/2007/hess-11-1633-2007-supplement.zip" TargetMode="External"/><Relationship Id="rId25" Type="http://schemas.openxmlformats.org/officeDocument/2006/relationships/hyperlink" Target="http://www.isric.or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va-gis.org/gdata" TargetMode="External"/><Relationship Id="rId20" Type="http://schemas.openxmlformats.org/officeDocument/2006/relationships/hyperlink" Target="https://www.diva-gis.org/gdata" TargetMode="External"/><Relationship Id="rId29" Type="http://schemas.openxmlformats.org/officeDocument/2006/relationships/hyperlink" Target="https://earthdata.nasa.gov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arthdata.nasa.gov/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neotropico.com.br/shapefile" TargetMode="External"/><Relationship Id="rId23" Type="http://schemas.openxmlformats.org/officeDocument/2006/relationships/hyperlink" Target="https://www.climond.org/BioclimRegistry.aspx" TargetMode="External"/><Relationship Id="rId28" Type="http://schemas.openxmlformats.org/officeDocument/2006/relationships/hyperlink" Target="https://www.climond.org/BioclimRegistry.asp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neotropico.com.br/shapefile" TargetMode="External"/><Relationship Id="rId31" Type="http://schemas.openxmlformats.org/officeDocument/2006/relationships/hyperlink" Target="http://www.worldclim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protectedplanet.net/" TargetMode="External"/><Relationship Id="rId22" Type="http://schemas.openxmlformats.org/officeDocument/2006/relationships/hyperlink" Target="http://nelson.wisc.edu/sage/data-and-models/atlas/index.php" TargetMode="External"/><Relationship Id="rId27" Type="http://schemas.openxmlformats.org/officeDocument/2006/relationships/hyperlink" Target="http://nelson.wisc.edu/sage/data-and-models/atlas/index.php" TargetMode="External"/><Relationship Id="rId30" Type="http://schemas.openxmlformats.org/officeDocument/2006/relationships/hyperlink" Target="http://www.isric.org" TargetMode="Externa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779</Words>
  <Characters>4209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Lowenberg</cp:lastModifiedBy>
  <cp:revision>143</cp:revision>
  <cp:lastPrinted>2021-05-10T17:24:00Z</cp:lastPrinted>
  <dcterms:created xsi:type="dcterms:W3CDTF">2021-05-10T13:18:00Z</dcterms:created>
  <dcterms:modified xsi:type="dcterms:W3CDTF">2021-05-10T17:49:00Z</dcterms:modified>
</cp:coreProperties>
</file>